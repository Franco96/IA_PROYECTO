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73582732"/>
        <w:docPartObj>
          <w:docPartGallery w:val="Cover Pages"/>
          <w:docPartUnique/>
        </w:docPartObj>
      </w:sdtPr>
      <w:sdtEndPr>
        <w:rPr>
          <w:rFonts w:cs="Times New Roman"/>
          <w:b/>
          <w:bCs/>
          <w:i/>
          <w:iCs/>
        </w:rPr>
      </w:sdtEndPr>
      <w:sdtContent>
        <w:p w:rsidR="00696188" w:rsidRDefault="00696188"/>
        <w:p w:rsidR="00173E9F" w:rsidRPr="00696188" w:rsidRDefault="00696188" w:rsidP="00696188">
          <w:pPr>
            <w:widowControl/>
            <w:suppressAutoHyphens w:val="0"/>
            <w:rPr>
              <w:rFonts w:cs="Times New Roman"/>
            </w:rPr>
          </w:pP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249555</wp:posOffset>
                    </wp:positionH>
                    <wp:positionV relativeFrom="margin">
                      <wp:posOffset>8302625</wp:posOffset>
                    </wp:positionV>
                    <wp:extent cx="5753100" cy="585470"/>
                    <wp:effectExtent l="0" t="0" r="0" b="508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5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1143" w:rsidRPr="00696188" w:rsidRDefault="00D81143">
                                <w:pPr>
                                  <w:pStyle w:val="Sinespaciado"/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32"/>
                                      <w:szCs w:val="32"/>
                                      <w:lang w:val="es-AR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32"/>
                                        <w:szCs w:val="32"/>
                                        <w:lang w:val="es-AR"/>
                                      </w:rPr>
                                      <w:t>Franco LAUTARO CARRANZA</w:t>
                                    </w:r>
                                  </w:sdtContent>
                                </w:sdt>
                                <w:r w:rsidRPr="00696188"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  <w:t xml:space="preserve"> </w:t>
                                </w:r>
                              </w:p>
                              <w:p w:rsidR="00D81143" w:rsidRPr="00696188" w:rsidRDefault="00D81143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AR"/>
                                  </w:rPr>
                                  <w:t>LEANDRO MARA</w:t>
                                </w:r>
                                <w:r w:rsidRPr="00696188">
                                  <w:rPr>
                                    <w:caps/>
                                    <w:color w:val="4F81BD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 </w:t>
                                </w:r>
                                <w:r w:rsidRPr="00696188"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 </w:t>
                                </w:r>
                              </w:p>
                              <w:p w:rsidR="00D81143" w:rsidRDefault="00D81143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19.65pt;margin-top:653.75pt;width:453pt;height:46.1pt;z-index:25166643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" filled="f" stroked="f" strokeweight=".5pt">
                    <v:textbox inset="1in,0,86.4pt,0">
                      <w:txbxContent>
                        <w:p w:rsidR="00D81143" w:rsidRPr="00696188" w:rsidRDefault="00D81143">
                          <w:pPr>
                            <w:pStyle w:val="Sinespaciado"/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32"/>
                                <w:szCs w:val="32"/>
                                <w:lang w:val="es-AR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32"/>
                                  <w:szCs w:val="32"/>
                                  <w:lang w:val="es-AR"/>
                                </w:rPr>
                                <w:t>Franco LAUTARO CARRANZA</w:t>
                              </w:r>
                            </w:sdtContent>
                          </w:sdt>
                          <w:r w:rsidRPr="00696188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  <w:t xml:space="preserve"> </w:t>
                          </w:r>
                        </w:p>
                        <w:p w:rsidR="00D81143" w:rsidRPr="00696188" w:rsidRDefault="00D81143">
                          <w:pPr>
                            <w:pStyle w:val="Sinespaciado"/>
                            <w:rPr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AR"/>
                            </w:rPr>
                            <w:t>LEANDRO MARA</w:t>
                          </w:r>
                          <w:r w:rsidRPr="00696188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  <w:lang w:val="es-ES"/>
                            </w:rPr>
                            <w:t> </w:t>
                          </w:r>
                          <w:r w:rsidRPr="00696188">
                            <w:rPr>
                              <w:color w:val="4F81BD" w:themeColor="accent1"/>
                              <w:sz w:val="32"/>
                              <w:szCs w:val="32"/>
                              <w:lang w:val="es-ES"/>
                            </w:rPr>
                            <w:t> </w:t>
                          </w:r>
                        </w:p>
                        <w:p w:rsidR="00D81143" w:rsidRDefault="00D81143"/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244082</wp:posOffset>
                    </wp:positionH>
                    <wp:positionV relativeFrom="page">
                      <wp:posOffset>7670392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81143" w:rsidRPr="00696188" w:rsidRDefault="00D81143" w:rsidP="00696188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27" type="#_x0000_t202" style="position:absolute;margin-left:19.2pt;margin-top:603.95pt;width:453pt;height:38.15pt;z-index:25166028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81143" w:rsidRPr="00696188" w:rsidRDefault="00D81143" w:rsidP="00696188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81143" w:rsidRPr="00696188" w:rsidRDefault="00D81143" w:rsidP="0069618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96188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Inteligencia Artificial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6336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81143" w:rsidRPr="00696188" w:rsidRDefault="00D81143" w:rsidP="0069618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96188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Inteligencia Artificial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81143" w:rsidRDefault="00D811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D/iMIiiAgAAkgUAAA4AAAAAAAAAAAAAAAAALgIAAGRy&#10;cy9lMm9Eb2MueG1sUEsBAi0AFAAGAAgAAAAhAJNAR4LbAAAABAEAAA8AAAAAAAAAAAAAAAAA/AQA&#10;AGRycy9kb3ducmV2LnhtbFBLBQYAAAAABAAEAPMAAAAE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1143" w:rsidRDefault="00D8114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 New Roman"/>
              <w:b/>
              <w:bCs/>
              <w:i/>
              <w:iCs/>
            </w:rPr>
            <w:br w:type="page"/>
          </w:r>
        </w:p>
      </w:sdtContent>
    </w:sdt>
    <w:p w:rsidR="00173E9F" w:rsidRDefault="00173E9F" w:rsidP="00AE7C5B">
      <w:pPr>
        <w:pStyle w:val="Textoindependiente"/>
      </w:pPr>
    </w:p>
    <w:p w:rsidR="00AE7C5B" w:rsidRPr="00AE7C5B" w:rsidRDefault="00AE7C5B" w:rsidP="00AE7C5B">
      <w:pPr>
        <w:pStyle w:val="Textoindependiente"/>
      </w:pPr>
    </w:p>
    <w:p w:rsidR="004B1336" w:rsidRDefault="00173E9F" w:rsidP="00AE7C5B">
      <w:pPr>
        <w:pStyle w:val="Ttulo1"/>
        <w:numPr>
          <w:ilvl w:val="0"/>
          <w:numId w:val="0"/>
        </w:numPr>
        <w:rPr>
          <w:sz w:val="36"/>
          <w:szCs w:val="36"/>
        </w:rPr>
      </w:pPr>
      <w:r w:rsidRPr="00C777FA">
        <w:rPr>
          <w:color w:val="7030A0"/>
          <w:sz w:val="36"/>
          <w:szCs w:val="36"/>
        </w:rPr>
        <w:t>Introducción</w:t>
      </w:r>
      <w:r w:rsidRPr="00C777FA">
        <w:rPr>
          <w:sz w:val="36"/>
          <w:szCs w:val="36"/>
        </w:rPr>
        <w:t xml:space="preserve"> </w:t>
      </w:r>
    </w:p>
    <w:p w:rsidR="009A4EE9" w:rsidRDefault="009A4EE9" w:rsidP="009A4EE9">
      <w:pPr>
        <w:pStyle w:val="Textoindependiente"/>
      </w:pPr>
    </w:p>
    <w:p w:rsidR="009A4EE9" w:rsidRPr="009A4EE9" w:rsidRDefault="009A4EE9" w:rsidP="009A4EE9">
      <w:pPr>
        <w:pStyle w:val="Textoindependiente"/>
      </w:pPr>
    </w:p>
    <w:p w:rsidR="004B1336" w:rsidRDefault="004B1336"/>
    <w:p w:rsidR="00EE3C2A" w:rsidRDefault="00173E9F" w:rsidP="000C7559">
      <w:p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Este informe describe como implem</w:t>
      </w:r>
      <w:r w:rsidR="00BC464C">
        <w:rPr>
          <w:rFonts w:ascii="Arial" w:hAnsi="Arial" w:cs="Arial"/>
          <w:sz w:val="28"/>
          <w:szCs w:val="28"/>
        </w:rPr>
        <w:t xml:space="preserve">entamos el cumplimiento de los siguientes </w:t>
      </w:r>
      <w:r w:rsidRPr="00C777FA">
        <w:rPr>
          <w:rFonts w:ascii="Arial" w:hAnsi="Arial" w:cs="Arial"/>
          <w:sz w:val="28"/>
          <w:szCs w:val="28"/>
        </w:rPr>
        <w:t>requerimientos</w:t>
      </w:r>
      <w:r w:rsidR="00260C9B">
        <w:rPr>
          <w:rFonts w:ascii="Arial" w:hAnsi="Arial" w:cs="Arial"/>
          <w:sz w:val="28"/>
          <w:szCs w:val="28"/>
        </w:rPr>
        <w:t xml:space="preserve"> que hará uso para desenvolverse en un entorno </w:t>
      </w:r>
      <w:proofErr w:type="spellStart"/>
      <w:r w:rsidR="00260C9B">
        <w:rPr>
          <w:rFonts w:ascii="Arial" w:hAnsi="Arial" w:cs="Arial"/>
          <w:sz w:val="28"/>
          <w:szCs w:val="28"/>
        </w:rPr>
        <w:t>multi</w:t>
      </w:r>
      <w:proofErr w:type="spellEnd"/>
      <w:r w:rsidR="00260C9B">
        <w:rPr>
          <w:rFonts w:ascii="Arial" w:hAnsi="Arial" w:cs="Arial"/>
          <w:sz w:val="28"/>
          <w:szCs w:val="28"/>
        </w:rPr>
        <w:t>-agente colaborativo y competitivo</w:t>
      </w:r>
      <w:r w:rsidRPr="00C777FA">
        <w:rPr>
          <w:rFonts w:ascii="Arial" w:hAnsi="Arial" w:cs="Arial"/>
          <w:sz w:val="28"/>
          <w:szCs w:val="28"/>
        </w:rPr>
        <w:t xml:space="preserve">: </w:t>
      </w:r>
    </w:p>
    <w:p w:rsidR="009B5E6A" w:rsidRDefault="009B5E6A" w:rsidP="000C7559">
      <w:pPr>
        <w:rPr>
          <w:rFonts w:ascii="Arial" w:hAnsi="Arial" w:cs="Arial"/>
          <w:sz w:val="28"/>
          <w:szCs w:val="28"/>
        </w:rPr>
      </w:pPr>
    </w:p>
    <w:p w:rsidR="009B5E6A" w:rsidRPr="00C777FA" w:rsidRDefault="009B5E6A" w:rsidP="009B5E6A">
      <w:p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Los requerimientos están explicados en el siguiente orden:</w:t>
      </w:r>
    </w:p>
    <w:p w:rsidR="009B5E6A" w:rsidRPr="00C777FA" w:rsidRDefault="009B5E6A" w:rsidP="000C7559">
      <w:pPr>
        <w:rPr>
          <w:rFonts w:ascii="Arial" w:hAnsi="Arial" w:cs="Arial"/>
          <w:sz w:val="28"/>
          <w:szCs w:val="28"/>
        </w:rPr>
      </w:pPr>
    </w:p>
    <w:p w:rsidR="00173E9F" w:rsidRPr="00C777FA" w:rsidRDefault="00173E9F" w:rsidP="000C7559">
      <w:pPr>
        <w:rPr>
          <w:rFonts w:ascii="Arial" w:hAnsi="Arial" w:cs="Arial"/>
          <w:sz w:val="28"/>
          <w:szCs w:val="28"/>
        </w:rPr>
      </w:pPr>
    </w:p>
    <w:p w:rsidR="003E3259" w:rsidRDefault="003E3259" w:rsidP="003E3259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Almacenar los tesoros en el home al cual pertenece el Agente, luego de la r</w:t>
      </w:r>
      <w:r w:rsidR="00C777FA" w:rsidRPr="00C777FA">
        <w:rPr>
          <w:rFonts w:ascii="Arial" w:hAnsi="Arial" w:cs="Arial"/>
          <w:sz w:val="28"/>
          <w:szCs w:val="28"/>
        </w:rPr>
        <w:t>ecolección</w:t>
      </w:r>
      <w:r w:rsidR="00173E9F" w:rsidRPr="00C777F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3E9F" w:rsidRPr="00C777FA">
        <w:rPr>
          <w:rFonts w:ascii="Arial" w:hAnsi="Arial" w:cs="Arial"/>
          <w:sz w:val="28"/>
          <w:szCs w:val="28"/>
        </w:rPr>
        <w:t>eﬁ</w:t>
      </w:r>
      <w:r w:rsidR="00BE6519">
        <w:rPr>
          <w:rFonts w:ascii="Arial" w:hAnsi="Arial" w:cs="Arial"/>
          <w:sz w:val="28"/>
          <w:szCs w:val="28"/>
        </w:rPr>
        <w:t>ciente</w:t>
      </w:r>
      <w:proofErr w:type="spellEnd"/>
      <w:r w:rsidR="00BE6519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los tesoros.</w:t>
      </w:r>
    </w:p>
    <w:p w:rsidR="00E6449B" w:rsidRDefault="00E6449B" w:rsidP="00E6449B">
      <w:pPr>
        <w:pStyle w:val="Prrafodelista"/>
        <w:ind w:left="1800"/>
        <w:rPr>
          <w:rFonts w:ascii="Arial" w:hAnsi="Arial" w:cs="Arial"/>
          <w:sz w:val="28"/>
          <w:szCs w:val="28"/>
        </w:rPr>
      </w:pPr>
    </w:p>
    <w:p w:rsidR="00E6449B" w:rsidRDefault="00E6449B" w:rsidP="00E6449B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E6449B">
        <w:rPr>
          <w:rFonts w:ascii="Arial" w:hAnsi="Arial" w:cs="Arial"/>
          <w:sz w:val="28"/>
          <w:szCs w:val="28"/>
        </w:rPr>
        <w:t>Atacar enemigo ya sea para robarle los objetos que lleva o para defensa.</w:t>
      </w:r>
    </w:p>
    <w:p w:rsidR="00E6449B" w:rsidRPr="00E6449B" w:rsidRDefault="00E6449B" w:rsidP="00E6449B">
      <w:pPr>
        <w:pStyle w:val="Prrafodelista"/>
        <w:rPr>
          <w:rFonts w:ascii="Arial" w:hAnsi="Arial" w:cs="Arial"/>
          <w:sz w:val="28"/>
          <w:szCs w:val="28"/>
        </w:rPr>
      </w:pPr>
    </w:p>
    <w:p w:rsidR="00E6449B" w:rsidRDefault="00E6449B" w:rsidP="00E6449B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casco.</w:t>
      </w:r>
    </w:p>
    <w:p w:rsidR="00E6449B" w:rsidRPr="00E6449B" w:rsidRDefault="00E6449B" w:rsidP="00E6449B">
      <w:pPr>
        <w:pStyle w:val="Prrafodelista"/>
        <w:rPr>
          <w:rFonts w:ascii="Arial" w:hAnsi="Arial" w:cs="Arial"/>
          <w:sz w:val="28"/>
          <w:szCs w:val="28"/>
        </w:rPr>
      </w:pPr>
    </w:p>
    <w:p w:rsidR="00E6449B" w:rsidRDefault="00E6449B" w:rsidP="00E6449B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munición.</w:t>
      </w:r>
    </w:p>
    <w:p w:rsidR="00E6449B" w:rsidRPr="00E6449B" w:rsidRDefault="00E6449B" w:rsidP="00E6449B">
      <w:pPr>
        <w:pStyle w:val="Prrafodelista"/>
        <w:rPr>
          <w:rFonts w:ascii="Arial" w:hAnsi="Arial" w:cs="Arial"/>
          <w:sz w:val="28"/>
          <w:szCs w:val="28"/>
        </w:rPr>
      </w:pPr>
    </w:p>
    <w:p w:rsidR="007534AF" w:rsidRPr="00E6449B" w:rsidRDefault="00E6449B" w:rsidP="00E6449B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poción.</w:t>
      </w:r>
    </w:p>
    <w:p w:rsidR="007F1514" w:rsidRPr="007F1514" w:rsidRDefault="007F1514" w:rsidP="007F1514">
      <w:pPr>
        <w:pStyle w:val="Prrafodelista"/>
        <w:rPr>
          <w:rFonts w:ascii="Arial" w:hAnsi="Arial" w:cs="Arial"/>
          <w:sz w:val="28"/>
          <w:szCs w:val="28"/>
        </w:rPr>
      </w:pPr>
    </w:p>
    <w:p w:rsidR="007F1514" w:rsidRDefault="007F1514" w:rsidP="003E3259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Abrir el home enemigo para robarle las reliquias.</w:t>
      </w:r>
    </w:p>
    <w:p w:rsidR="00E6449B" w:rsidRPr="00E6449B" w:rsidRDefault="00E6449B" w:rsidP="00E6449B">
      <w:pPr>
        <w:pStyle w:val="Prrafodelista"/>
        <w:rPr>
          <w:rFonts w:ascii="Arial" w:hAnsi="Arial" w:cs="Arial"/>
          <w:sz w:val="28"/>
          <w:szCs w:val="28"/>
        </w:rPr>
      </w:pPr>
    </w:p>
    <w:p w:rsidR="00E6449B" w:rsidRDefault="00E6449B" w:rsidP="00E6449B">
      <w:pPr>
        <w:pStyle w:val="Prrafode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E6449B">
        <w:rPr>
          <w:rFonts w:ascii="Arial" w:hAnsi="Arial" w:cs="Arial"/>
          <w:sz w:val="28"/>
          <w:szCs w:val="28"/>
        </w:rPr>
        <w:t xml:space="preserve">Recolección </w:t>
      </w:r>
      <w:proofErr w:type="spellStart"/>
      <w:r w:rsidRPr="00E6449B">
        <w:rPr>
          <w:rFonts w:ascii="Arial" w:hAnsi="Arial" w:cs="Arial"/>
          <w:sz w:val="28"/>
          <w:szCs w:val="28"/>
        </w:rPr>
        <w:t>eﬁciente</w:t>
      </w:r>
      <w:proofErr w:type="spellEnd"/>
      <w:r w:rsidRPr="00E6449B">
        <w:rPr>
          <w:rFonts w:ascii="Arial" w:hAnsi="Arial" w:cs="Arial"/>
          <w:sz w:val="28"/>
          <w:szCs w:val="28"/>
        </w:rPr>
        <w:t xml:space="preserve"> de los cascos y municiones, es decir, las que se encuentran en el suelo luego de que un Agente las soltó ya sea por desmayo o por que fue vencido en un ataque.</w:t>
      </w:r>
      <w:bookmarkStart w:id="0" w:name="_GoBack"/>
      <w:bookmarkEnd w:id="0"/>
    </w:p>
    <w:p w:rsidR="007534AF" w:rsidRDefault="007534AF" w:rsidP="003E3259">
      <w:pPr>
        <w:pStyle w:val="Prrafodelista"/>
        <w:ind w:left="1800"/>
        <w:rPr>
          <w:rFonts w:ascii="Arial" w:hAnsi="Arial" w:cs="Arial"/>
          <w:sz w:val="28"/>
          <w:szCs w:val="28"/>
        </w:rPr>
      </w:pPr>
    </w:p>
    <w:p w:rsidR="007534AF" w:rsidRDefault="007534AF" w:rsidP="003E3259">
      <w:pPr>
        <w:pStyle w:val="Prrafodelista"/>
        <w:ind w:left="1800"/>
        <w:rPr>
          <w:rFonts w:ascii="Arial" w:hAnsi="Arial" w:cs="Arial"/>
          <w:sz w:val="28"/>
          <w:szCs w:val="28"/>
        </w:rPr>
      </w:pPr>
    </w:p>
    <w:p w:rsidR="009A4EE9" w:rsidRPr="007902F0" w:rsidRDefault="009A4EE9" w:rsidP="007902F0">
      <w:pPr>
        <w:rPr>
          <w:rFonts w:ascii="Arial" w:hAnsi="Arial" w:cs="Arial"/>
          <w:sz w:val="28"/>
          <w:szCs w:val="28"/>
        </w:rPr>
      </w:pPr>
    </w:p>
    <w:p w:rsidR="009A4EE9" w:rsidRPr="009A4EE9" w:rsidRDefault="009A4EE9" w:rsidP="009A4EE9">
      <w:pPr>
        <w:rPr>
          <w:rFonts w:ascii="Arial" w:hAnsi="Arial" w:cs="Arial"/>
          <w:sz w:val="28"/>
          <w:szCs w:val="28"/>
        </w:rPr>
      </w:pPr>
    </w:p>
    <w:p w:rsidR="00173E9F" w:rsidRDefault="00173E9F" w:rsidP="000C7559">
      <w:pPr>
        <w:rPr>
          <w:rFonts w:cs="Times New Roman"/>
        </w:rPr>
      </w:pPr>
    </w:p>
    <w:p w:rsidR="00173E9F" w:rsidRPr="00C777FA" w:rsidRDefault="009B5E6A" w:rsidP="000C7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Cada requerimiento está explicado en </w:t>
      </w:r>
      <w:proofErr w:type="gramStart"/>
      <w:r>
        <w:rPr>
          <w:rFonts w:ascii="Arial" w:hAnsi="Arial" w:cs="Arial"/>
          <w:sz w:val="28"/>
          <w:szCs w:val="28"/>
        </w:rPr>
        <w:t>el</w:t>
      </w:r>
      <w:proofErr w:type="gramEnd"/>
      <w:r>
        <w:rPr>
          <w:rFonts w:ascii="Arial" w:hAnsi="Arial" w:cs="Arial"/>
          <w:sz w:val="28"/>
          <w:szCs w:val="28"/>
        </w:rPr>
        <w:t xml:space="preserve"> siguiente manera</w:t>
      </w:r>
      <w:r w:rsidR="00C777FA" w:rsidRPr="00C777FA">
        <w:rPr>
          <w:rFonts w:ascii="Arial" w:hAnsi="Arial" w:cs="Arial"/>
          <w:sz w:val="28"/>
          <w:szCs w:val="28"/>
        </w:rPr>
        <w:t>:</w:t>
      </w:r>
    </w:p>
    <w:p w:rsidR="00C777FA" w:rsidRPr="00C777FA" w:rsidRDefault="00C777FA" w:rsidP="000C7559">
      <w:pPr>
        <w:rPr>
          <w:rFonts w:ascii="Arial" w:hAnsi="Arial" w:cs="Arial"/>
          <w:sz w:val="28"/>
          <w:szCs w:val="28"/>
        </w:rPr>
      </w:pPr>
    </w:p>
    <w:p w:rsid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Los deseos considerados para el requerimiento.</w:t>
      </w:r>
    </w:p>
    <w:p w:rsidR="009A4EE9" w:rsidRPr="00C777FA" w:rsidRDefault="009A4EE9" w:rsidP="009A4EE9">
      <w:pPr>
        <w:pStyle w:val="Prrafodelista"/>
        <w:ind w:left="1778"/>
        <w:rPr>
          <w:rFonts w:ascii="Arial" w:hAnsi="Arial" w:cs="Arial"/>
          <w:sz w:val="28"/>
          <w:szCs w:val="28"/>
        </w:rPr>
      </w:pPr>
    </w:p>
    <w:p w:rsid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La selección de una intención a partir del conjunto de los deseos considerados.</w:t>
      </w:r>
    </w:p>
    <w:p w:rsidR="009A4EE9" w:rsidRPr="009A4EE9" w:rsidRDefault="009A4EE9" w:rsidP="009A4EE9">
      <w:pPr>
        <w:rPr>
          <w:rFonts w:ascii="Arial" w:hAnsi="Arial" w:cs="Arial"/>
          <w:sz w:val="28"/>
          <w:szCs w:val="28"/>
        </w:rPr>
      </w:pPr>
    </w:p>
    <w:p w:rsid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El método de planeamiento.</w:t>
      </w:r>
    </w:p>
    <w:p w:rsidR="009A4EE9" w:rsidRPr="009A4EE9" w:rsidRDefault="009A4EE9" w:rsidP="009A4EE9">
      <w:pPr>
        <w:rPr>
          <w:rFonts w:ascii="Arial" w:hAnsi="Arial" w:cs="Arial"/>
          <w:sz w:val="28"/>
          <w:szCs w:val="28"/>
        </w:rPr>
      </w:pPr>
    </w:p>
    <w:p w:rsidR="00C777FA" w:rsidRPr="00C777FA" w:rsidRDefault="00C777FA" w:rsidP="00C777FA">
      <w:pPr>
        <w:pStyle w:val="Prrafodelist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C777FA">
        <w:rPr>
          <w:rFonts w:ascii="Arial" w:hAnsi="Arial" w:cs="Arial"/>
          <w:sz w:val="28"/>
          <w:szCs w:val="28"/>
        </w:rPr>
        <w:t>Como la intención es lograda.</w:t>
      </w:r>
    </w:p>
    <w:p w:rsidR="00173E9F" w:rsidRPr="000C7559" w:rsidRDefault="00173E9F" w:rsidP="000C7559">
      <w:pPr>
        <w:rPr>
          <w:rFonts w:cs="Times New Roman"/>
        </w:rPr>
      </w:pPr>
    </w:p>
    <w:p w:rsidR="00EE3C2A" w:rsidRPr="000C7559" w:rsidRDefault="00EE3C2A" w:rsidP="000C7559">
      <w:pPr>
        <w:rPr>
          <w:rFonts w:cs="Times New Roman"/>
        </w:rPr>
      </w:pPr>
    </w:p>
    <w:p w:rsidR="00D36D8E" w:rsidRPr="000C7559" w:rsidRDefault="00D36D8E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E0DDC" w:rsidRDefault="00CE0DDC" w:rsidP="00B77144">
      <w:pPr>
        <w:rPr>
          <w:rFonts w:cs="Times New Roman"/>
        </w:rPr>
      </w:pPr>
    </w:p>
    <w:p w:rsidR="00CE0DDC" w:rsidRDefault="00CE0DDC" w:rsidP="009A4EE9">
      <w:pPr>
        <w:rPr>
          <w:rFonts w:cs="Times New Roman"/>
        </w:rPr>
      </w:pPr>
    </w:p>
    <w:p w:rsidR="00CE0DDC" w:rsidRPr="00CE3AE9" w:rsidRDefault="00BE6519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 xml:space="preserve">Requerimiento </w:t>
      </w:r>
      <w:r w:rsidR="007F1514">
        <w:rPr>
          <w:rFonts w:ascii="Arial" w:hAnsi="Arial" w:cs="Arial"/>
          <w:b/>
          <w:color w:val="7030A0"/>
          <w:sz w:val="32"/>
          <w:szCs w:val="32"/>
        </w:rPr>
        <w:t>1</w:t>
      </w:r>
      <w:r w:rsidR="00CE0DDC"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 w:rsidR="00CE0DDC" w:rsidRPr="00CE3AE9">
        <w:rPr>
          <w:rFonts w:ascii="Arial" w:hAnsi="Arial" w:cs="Arial"/>
          <w:color w:val="7030A0"/>
          <w:sz w:val="32"/>
          <w:szCs w:val="32"/>
        </w:rPr>
        <w:t xml:space="preserve"> </w:t>
      </w:r>
      <w:r w:rsidR="00992344" w:rsidRPr="00992344">
        <w:rPr>
          <w:rFonts w:ascii="Arial" w:hAnsi="Arial" w:cs="Arial"/>
          <w:color w:val="7030A0"/>
          <w:sz w:val="32"/>
          <w:szCs w:val="32"/>
        </w:rPr>
        <w:t xml:space="preserve">Almacenar los tesoros en el home al cual pertenece el Agente, luego de </w:t>
      </w:r>
      <w:r w:rsidR="00767CC8">
        <w:rPr>
          <w:rFonts w:ascii="Arial" w:hAnsi="Arial" w:cs="Arial"/>
          <w:color w:val="7030A0"/>
          <w:sz w:val="32"/>
          <w:szCs w:val="32"/>
        </w:rPr>
        <w:t xml:space="preserve">la recolección </w:t>
      </w:r>
      <w:proofErr w:type="spellStart"/>
      <w:r w:rsidR="00767CC8">
        <w:rPr>
          <w:rFonts w:ascii="Arial" w:hAnsi="Arial" w:cs="Arial"/>
          <w:color w:val="7030A0"/>
          <w:sz w:val="32"/>
          <w:szCs w:val="32"/>
        </w:rPr>
        <w:t>eﬁciente</w:t>
      </w:r>
      <w:proofErr w:type="spellEnd"/>
      <w:r w:rsidR="00767CC8">
        <w:rPr>
          <w:rFonts w:ascii="Arial" w:hAnsi="Arial" w:cs="Arial"/>
          <w:color w:val="7030A0"/>
          <w:sz w:val="32"/>
          <w:szCs w:val="32"/>
        </w:rPr>
        <w:t xml:space="preserve"> de</w:t>
      </w:r>
      <w:r w:rsidR="00992344" w:rsidRPr="00992344">
        <w:rPr>
          <w:rFonts w:ascii="Arial" w:hAnsi="Arial" w:cs="Arial"/>
          <w:color w:val="7030A0"/>
          <w:sz w:val="32"/>
          <w:szCs w:val="32"/>
        </w:rPr>
        <w:t xml:space="preserve"> los </w:t>
      </w:r>
      <w:r w:rsidR="00767CC8">
        <w:rPr>
          <w:rFonts w:ascii="Arial" w:hAnsi="Arial" w:cs="Arial"/>
          <w:color w:val="7030A0"/>
          <w:sz w:val="32"/>
          <w:szCs w:val="32"/>
        </w:rPr>
        <w:t>mismos</w:t>
      </w:r>
      <w:r w:rsidR="00992344" w:rsidRPr="00992344">
        <w:rPr>
          <w:rFonts w:ascii="Arial" w:hAnsi="Arial" w:cs="Arial"/>
          <w:color w:val="7030A0"/>
          <w:sz w:val="32"/>
          <w:szCs w:val="32"/>
        </w:rPr>
        <w:t>.</w:t>
      </w:r>
    </w:p>
    <w:p w:rsidR="001006C8" w:rsidRDefault="001006C8" w:rsidP="00CE0DDC">
      <w:pPr>
        <w:ind w:left="720"/>
        <w:rPr>
          <w:rFonts w:cs="Times New Roman"/>
        </w:rPr>
      </w:pPr>
    </w:p>
    <w:p w:rsidR="001006C8" w:rsidRPr="009A4EE9" w:rsidRDefault="001006C8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Para este requerimiento </w:t>
      </w:r>
      <w:r w:rsidR="00431CA5" w:rsidRPr="009A4EE9">
        <w:rPr>
          <w:rFonts w:ascii="Arial" w:hAnsi="Arial" w:cs="Arial"/>
          <w:b/>
          <w:sz w:val="28"/>
          <w:szCs w:val="28"/>
          <w:u w:val="single"/>
        </w:rPr>
        <w:t>el agente necesita desear</w:t>
      </w:r>
      <w:r w:rsidRPr="009A4EE9">
        <w:rPr>
          <w:rFonts w:ascii="Arial" w:hAnsi="Arial" w:cs="Arial"/>
          <w:b/>
          <w:sz w:val="28"/>
          <w:szCs w:val="28"/>
          <w:u w:val="single"/>
        </w:rPr>
        <w:t>:</w:t>
      </w:r>
    </w:p>
    <w:p w:rsidR="001006C8" w:rsidRPr="009A4EE9" w:rsidRDefault="001006C8" w:rsidP="00CE0DDC">
      <w:pPr>
        <w:ind w:left="720"/>
        <w:rPr>
          <w:rFonts w:ascii="Arial" w:hAnsi="Arial" w:cs="Arial"/>
          <w:sz w:val="28"/>
          <w:szCs w:val="28"/>
        </w:rPr>
      </w:pPr>
    </w:p>
    <w:p w:rsidR="001006C8" w:rsidRPr="009A4EE9" w:rsidRDefault="00992344" w:rsidP="00BE6519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Almacenar</w:t>
      </w:r>
      <w:r w:rsidR="00DC11AE" w:rsidRPr="009A4EE9">
        <w:rPr>
          <w:rFonts w:ascii="Arial" w:hAnsi="Arial" w:cs="Arial"/>
          <w:sz w:val="28"/>
          <w:szCs w:val="28"/>
        </w:rPr>
        <w:t xml:space="preserve"> Reliquias </w:t>
      </w:r>
      <w:r>
        <w:rPr>
          <w:rFonts w:ascii="Arial" w:hAnsi="Arial" w:cs="Arial"/>
          <w:sz w:val="28"/>
          <w:szCs w:val="28"/>
        </w:rPr>
        <w:t>en Home Propio</w:t>
      </w:r>
      <w:r w:rsidR="00767CC8">
        <w:rPr>
          <w:rFonts w:ascii="Arial" w:hAnsi="Arial" w:cs="Arial"/>
          <w:sz w:val="28"/>
          <w:szCs w:val="28"/>
        </w:rPr>
        <w:t xml:space="preserve"> </w:t>
      </w:r>
      <w:r w:rsidR="00DC11AE" w:rsidRPr="009A4EE9">
        <w:rPr>
          <w:rFonts w:ascii="Arial" w:hAnsi="Arial" w:cs="Arial"/>
          <w:color w:val="002060"/>
          <w:sz w:val="28"/>
          <w:szCs w:val="28"/>
        </w:rPr>
        <w:t>[</w:t>
      </w:r>
      <w:proofErr w:type="gramStart"/>
      <w:r w:rsidRPr="00992344">
        <w:rPr>
          <w:rFonts w:ascii="Arial" w:hAnsi="Arial" w:cs="Arial"/>
          <w:color w:val="002060"/>
          <w:sz w:val="28"/>
          <w:szCs w:val="28"/>
        </w:rPr>
        <w:t>desire(</w:t>
      </w:r>
      <w:proofErr w:type="spellStart"/>
      <w:proofErr w:type="gramEnd"/>
      <w:r w:rsidRPr="00992344">
        <w:rPr>
          <w:rFonts w:ascii="Arial" w:hAnsi="Arial" w:cs="Arial"/>
          <w:color w:val="002060"/>
          <w:sz w:val="28"/>
          <w:szCs w:val="28"/>
        </w:rPr>
        <w:t>get</w:t>
      </w:r>
      <w:proofErr w:type="spellEnd"/>
      <w:r w:rsidRPr="00992344">
        <w:rPr>
          <w:rFonts w:ascii="Arial" w:hAnsi="Arial" w:cs="Arial"/>
          <w:color w:val="002060"/>
          <w:sz w:val="28"/>
          <w:szCs w:val="28"/>
        </w:rPr>
        <w:t>([home,H])</w:t>
      </w:r>
      <w:r w:rsidR="00BE43FD" w:rsidRPr="009A4EE9">
        <w:rPr>
          <w:rFonts w:ascii="Arial" w:hAnsi="Arial" w:cs="Arial"/>
          <w:color w:val="002060"/>
          <w:sz w:val="28"/>
          <w:szCs w:val="28"/>
        </w:rPr>
        <w:t xml:space="preserve"> </w:t>
      </w:r>
      <w:r w:rsidR="00DC11AE" w:rsidRPr="009A4EE9">
        <w:rPr>
          <w:rFonts w:ascii="Arial" w:hAnsi="Arial" w:cs="Arial"/>
          <w:color w:val="002060"/>
          <w:sz w:val="28"/>
          <w:szCs w:val="28"/>
        </w:rPr>
        <w:t xml:space="preserve">] </w:t>
      </w:r>
      <w:r w:rsidR="00431CA5" w:rsidRPr="009A4EE9">
        <w:rPr>
          <w:rFonts w:ascii="Arial" w:hAnsi="Arial" w:cs="Arial"/>
          <w:color w:val="002060"/>
          <w:sz w:val="28"/>
          <w:szCs w:val="28"/>
          <w:lang w:val="en-US"/>
        </w:rPr>
        <w:t>:</w:t>
      </w:r>
    </w:p>
    <w:p w:rsidR="00117AF0" w:rsidRDefault="00DC11AE" w:rsidP="00BE6519">
      <w:pPr>
        <w:ind w:left="720"/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>Necesario para lo</w:t>
      </w:r>
      <w:r w:rsidR="00992344">
        <w:rPr>
          <w:rFonts w:ascii="Arial" w:hAnsi="Arial" w:cs="Arial"/>
          <w:sz w:val="28"/>
          <w:szCs w:val="28"/>
        </w:rPr>
        <w:t>grar el comportamiento de almacenar</w:t>
      </w:r>
      <w:r w:rsidRPr="009A4EE9">
        <w:rPr>
          <w:rFonts w:ascii="Arial" w:hAnsi="Arial" w:cs="Arial"/>
          <w:sz w:val="28"/>
          <w:szCs w:val="28"/>
        </w:rPr>
        <w:t xml:space="preserve"> todos los t</w:t>
      </w:r>
      <w:r w:rsidR="00992344">
        <w:rPr>
          <w:rFonts w:ascii="Arial" w:hAnsi="Arial" w:cs="Arial"/>
          <w:sz w:val="28"/>
          <w:szCs w:val="28"/>
        </w:rPr>
        <w:t xml:space="preserve">esoros recolectados por el Agente. </w:t>
      </w:r>
    </w:p>
    <w:p w:rsidR="00626D8E" w:rsidRDefault="00626D8E" w:rsidP="00BE6519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requerimiento puede cumplirse de dos formas.</w:t>
      </w:r>
    </w:p>
    <w:p w:rsidR="00B72DD3" w:rsidRDefault="00626D8E" w:rsidP="00626D8E">
      <w:pPr>
        <w:pStyle w:val="Prrafodelist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Siendo un deseo de alta prioridad</w:t>
      </w:r>
      <w:r w:rsidR="00B12469">
        <w:rPr>
          <w:rFonts w:ascii="Arial" w:hAnsi="Arial" w:cs="Arial"/>
          <w:sz w:val="28"/>
          <w:szCs w:val="28"/>
        </w:rPr>
        <w:t>. Para que se cumpla, el A</w:t>
      </w:r>
      <w:r>
        <w:rPr>
          <w:rFonts w:ascii="Arial" w:hAnsi="Arial" w:cs="Arial"/>
          <w:sz w:val="28"/>
          <w:szCs w:val="28"/>
        </w:rPr>
        <w:t xml:space="preserve">gente </w:t>
      </w:r>
      <w:r w:rsidR="00B12469">
        <w:rPr>
          <w:rFonts w:ascii="Arial" w:hAnsi="Arial" w:cs="Arial"/>
          <w:sz w:val="28"/>
          <w:szCs w:val="28"/>
        </w:rPr>
        <w:t>debe</w:t>
      </w:r>
      <w:r>
        <w:rPr>
          <w:rFonts w:ascii="Arial" w:hAnsi="Arial" w:cs="Arial"/>
          <w:sz w:val="28"/>
          <w:szCs w:val="28"/>
        </w:rPr>
        <w:t xml:space="preserve"> tener en su poder (Has) 12 reliquias</w:t>
      </w:r>
      <w:r w:rsidR="00B1246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ya que es la mitad más uno, con este valor </w:t>
      </w:r>
      <w:r w:rsidR="00B12469">
        <w:rPr>
          <w:rFonts w:ascii="Arial" w:hAnsi="Arial" w:cs="Arial"/>
          <w:sz w:val="28"/>
          <w:szCs w:val="28"/>
        </w:rPr>
        <w:t>me aseguro que tengo más reliquias que mi Agente enemigo.</w:t>
      </w:r>
    </w:p>
    <w:p w:rsidR="007E462E" w:rsidRDefault="007E462E" w:rsidP="007E462E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:rsidR="00DC11AE" w:rsidRPr="00626D8E" w:rsidRDefault="00B12469" w:rsidP="00626D8E">
      <w:pPr>
        <w:pStyle w:val="Prrafodelist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Siendo un </w:t>
      </w:r>
      <w:proofErr w:type="gramStart"/>
      <w:r>
        <w:rPr>
          <w:rFonts w:ascii="Arial" w:hAnsi="Arial" w:cs="Arial"/>
          <w:sz w:val="28"/>
          <w:szCs w:val="28"/>
        </w:rPr>
        <w:t>deseo</w:t>
      </w:r>
      <w:r w:rsidR="007E462E">
        <w:rPr>
          <w:rFonts w:ascii="Arial" w:hAnsi="Arial" w:cs="Arial"/>
          <w:sz w:val="28"/>
          <w:szCs w:val="28"/>
        </w:rPr>
        <w:t>(</w:t>
      </w:r>
      <w:proofErr w:type="gramEnd"/>
      <w:r w:rsidR="007E462E">
        <w:rPr>
          <w:rFonts w:ascii="Arial" w:hAnsi="Arial" w:cs="Arial"/>
          <w:sz w:val="28"/>
          <w:szCs w:val="28"/>
        </w:rPr>
        <w:t>no alta prioridad)</w:t>
      </w:r>
      <w:r>
        <w:rPr>
          <w:rFonts w:ascii="Arial" w:hAnsi="Arial" w:cs="Arial"/>
          <w:sz w:val="28"/>
          <w:szCs w:val="28"/>
        </w:rPr>
        <w:t xml:space="preserve">. </w:t>
      </w:r>
      <w:r w:rsidR="00992344" w:rsidRPr="00626D8E">
        <w:rPr>
          <w:rFonts w:ascii="Arial" w:hAnsi="Arial" w:cs="Arial"/>
          <w:sz w:val="28"/>
          <w:szCs w:val="28"/>
        </w:rPr>
        <w:t>Para que se genere dicho deseo</w:t>
      </w:r>
      <w:r w:rsidR="00994B5E" w:rsidRPr="00626D8E">
        <w:rPr>
          <w:rFonts w:ascii="Arial" w:hAnsi="Arial" w:cs="Arial"/>
          <w:sz w:val="28"/>
          <w:szCs w:val="28"/>
        </w:rPr>
        <w:t xml:space="preserve"> como precondición </w:t>
      </w:r>
      <w:r w:rsidR="00992344" w:rsidRPr="00626D8E">
        <w:rPr>
          <w:rFonts w:ascii="Arial" w:hAnsi="Arial" w:cs="Arial"/>
          <w:sz w:val="28"/>
          <w:szCs w:val="28"/>
        </w:rPr>
        <w:t>el A</w:t>
      </w:r>
      <w:r w:rsidR="00C91FD1" w:rsidRPr="00626D8E">
        <w:rPr>
          <w:rFonts w:ascii="Arial" w:hAnsi="Arial" w:cs="Arial"/>
          <w:sz w:val="28"/>
          <w:szCs w:val="28"/>
        </w:rPr>
        <w:t xml:space="preserve">gente </w:t>
      </w:r>
      <w:r w:rsidR="00992344" w:rsidRPr="00626D8E">
        <w:rPr>
          <w:rFonts w:ascii="Arial" w:hAnsi="Arial" w:cs="Arial"/>
          <w:sz w:val="28"/>
          <w:szCs w:val="28"/>
        </w:rPr>
        <w:t>debe tener por lo(al) menos una reliquia en su poder (Has</w:t>
      </w:r>
      <w:r w:rsidR="00C91FD1" w:rsidRPr="00626D8E">
        <w:rPr>
          <w:rFonts w:ascii="Arial" w:hAnsi="Arial" w:cs="Arial"/>
          <w:sz w:val="28"/>
          <w:szCs w:val="28"/>
        </w:rPr>
        <w:t>)</w:t>
      </w:r>
      <w:r w:rsidR="00994B5E" w:rsidRPr="00626D8E">
        <w:rPr>
          <w:rFonts w:ascii="Arial" w:hAnsi="Arial" w:cs="Arial"/>
          <w:sz w:val="28"/>
          <w:szCs w:val="28"/>
        </w:rPr>
        <w:t xml:space="preserve"> de la reliquia</w:t>
      </w:r>
      <w:r w:rsidR="00C91FD1" w:rsidRPr="00626D8E">
        <w:rPr>
          <w:rFonts w:ascii="Arial" w:hAnsi="Arial" w:cs="Arial"/>
          <w:sz w:val="28"/>
          <w:szCs w:val="28"/>
        </w:rPr>
        <w:t>.</w:t>
      </w:r>
    </w:p>
    <w:p w:rsidR="00DC11AE" w:rsidRPr="009A4EE9" w:rsidRDefault="00DC11AE" w:rsidP="00CE0DDC">
      <w:pPr>
        <w:ind w:left="720"/>
        <w:rPr>
          <w:rFonts w:ascii="Arial" w:hAnsi="Arial" w:cs="Arial"/>
          <w:sz w:val="28"/>
          <w:szCs w:val="28"/>
        </w:rPr>
      </w:pPr>
    </w:p>
    <w:p w:rsidR="001006C8" w:rsidRDefault="00110E9F" w:rsidP="00CE0DDC">
      <w:pPr>
        <w:ind w:left="720"/>
        <w:rPr>
          <w:rFonts w:cs="Times New Roman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Selección de la </w:t>
      </w:r>
      <w:proofErr w:type="gramStart"/>
      <w:r w:rsidRPr="009A4EE9">
        <w:rPr>
          <w:rFonts w:ascii="Arial" w:hAnsi="Arial" w:cs="Arial"/>
          <w:b/>
          <w:sz w:val="28"/>
          <w:szCs w:val="28"/>
          <w:u w:val="single"/>
        </w:rPr>
        <w:t>intención</w:t>
      </w:r>
      <w:r>
        <w:rPr>
          <w:rFonts w:ascii="Arial" w:hAnsi="Arial" w:cs="Arial"/>
          <w:b/>
          <w:sz w:val="28"/>
          <w:szCs w:val="28"/>
          <w:u w:val="single"/>
        </w:rPr>
        <w:t>(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deseo de Alta prioridad)</w:t>
      </w:r>
    </w:p>
    <w:p w:rsidR="00BE43FD" w:rsidRDefault="00BE43FD" w:rsidP="00CE0DDC">
      <w:pPr>
        <w:ind w:left="720"/>
        <w:rPr>
          <w:rFonts w:cs="Times New Roman"/>
        </w:rPr>
      </w:pPr>
    </w:p>
    <w:p w:rsidR="00110E9F" w:rsidRPr="00110E9F" w:rsidRDefault="00110E9F" w:rsidP="00CE0DDC">
      <w:pPr>
        <w:ind w:left="720"/>
        <w:rPr>
          <w:rFonts w:ascii="Arial" w:hAnsi="Arial" w:cs="Arial"/>
          <w:color w:val="7030A0"/>
          <w:sz w:val="28"/>
          <w:szCs w:val="28"/>
        </w:rPr>
      </w:pPr>
      <w:proofErr w:type="spellStart"/>
      <w:r w:rsidRPr="00110E9F">
        <w:rPr>
          <w:rFonts w:ascii="Arial" w:hAnsi="Arial" w:cs="Arial"/>
          <w:color w:val="7030A0"/>
          <w:sz w:val="28"/>
          <w:szCs w:val="28"/>
        </w:rPr>
        <w:t>high_</w:t>
      </w:r>
      <w:proofErr w:type="gramStart"/>
      <w:r w:rsidRPr="00110E9F">
        <w:rPr>
          <w:rFonts w:ascii="Arial" w:hAnsi="Arial" w:cs="Arial"/>
          <w:color w:val="7030A0"/>
          <w:sz w:val="28"/>
          <w:szCs w:val="28"/>
        </w:rPr>
        <w:t>priority</w:t>
      </w:r>
      <w:proofErr w:type="spellEnd"/>
      <w:r w:rsidRPr="00110E9F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proofErr w:type="gramEnd"/>
      <w:r w:rsidRPr="00110E9F">
        <w:rPr>
          <w:rFonts w:ascii="Arial" w:hAnsi="Arial" w:cs="Arial"/>
          <w:color w:val="7030A0"/>
          <w:sz w:val="28"/>
          <w:szCs w:val="28"/>
        </w:rPr>
        <w:t>get</w:t>
      </w:r>
      <w:proofErr w:type="spellEnd"/>
      <w:r w:rsidRPr="00110E9F">
        <w:rPr>
          <w:rFonts w:ascii="Arial" w:hAnsi="Arial" w:cs="Arial"/>
          <w:color w:val="7030A0"/>
          <w:sz w:val="28"/>
          <w:szCs w:val="28"/>
        </w:rPr>
        <w:t>([</w:t>
      </w:r>
      <w:proofErr w:type="spellStart"/>
      <w:r w:rsidRPr="00110E9F">
        <w:rPr>
          <w:rFonts w:ascii="Arial" w:hAnsi="Arial" w:cs="Arial"/>
          <w:color w:val="7030A0"/>
          <w:sz w:val="28"/>
          <w:szCs w:val="28"/>
        </w:rPr>
        <w:t>home,H</w:t>
      </w:r>
      <w:proofErr w:type="spellEnd"/>
      <w:r w:rsidRPr="00110E9F">
        <w:rPr>
          <w:rFonts w:ascii="Arial" w:hAnsi="Arial" w:cs="Arial"/>
          <w:color w:val="7030A0"/>
          <w:sz w:val="28"/>
          <w:szCs w:val="28"/>
        </w:rPr>
        <w:t xml:space="preserve">]), 'tengo muchas reliquias </w:t>
      </w:r>
      <w:r w:rsidR="002603F0" w:rsidRPr="00110E9F">
        <w:rPr>
          <w:rFonts w:ascii="Arial" w:hAnsi="Arial" w:cs="Arial"/>
          <w:color w:val="7030A0"/>
          <w:sz w:val="28"/>
          <w:szCs w:val="28"/>
        </w:rPr>
        <w:t>necesito</w:t>
      </w:r>
      <w:r w:rsidRPr="00110E9F">
        <w:rPr>
          <w:rFonts w:ascii="Arial" w:hAnsi="Arial" w:cs="Arial"/>
          <w:color w:val="7030A0"/>
          <w:sz w:val="28"/>
          <w:szCs w:val="28"/>
        </w:rPr>
        <w:t xml:space="preserve"> asegurarlas en el home')</w:t>
      </w:r>
    </w:p>
    <w:p w:rsidR="00110E9F" w:rsidRPr="00110E9F" w:rsidRDefault="00110E9F" w:rsidP="00CE0DDC">
      <w:pPr>
        <w:ind w:left="720"/>
        <w:rPr>
          <w:rFonts w:ascii="Arial" w:hAnsi="Arial" w:cs="Arial"/>
          <w:sz w:val="28"/>
          <w:szCs w:val="28"/>
        </w:rPr>
      </w:pPr>
      <w:r w:rsidRPr="00110E9F">
        <w:rPr>
          <w:rFonts w:ascii="Arial" w:hAnsi="Arial" w:cs="Arial"/>
          <w:sz w:val="28"/>
          <w:szCs w:val="28"/>
        </w:rPr>
        <w:t>Si el deseo es de alta prioridad directamente se ejecuta no se selecciona.</w:t>
      </w:r>
    </w:p>
    <w:p w:rsidR="00110E9F" w:rsidRDefault="00110E9F" w:rsidP="00CE0DDC">
      <w:pPr>
        <w:ind w:left="720"/>
        <w:rPr>
          <w:rFonts w:cs="Times New Roman"/>
        </w:rPr>
      </w:pPr>
    </w:p>
    <w:p w:rsidR="00BE43FD" w:rsidRPr="009A4EE9" w:rsidRDefault="00BE43FD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Selección de la intención</w:t>
      </w:r>
      <w:r w:rsidR="00117AF0">
        <w:rPr>
          <w:rFonts w:ascii="Arial" w:hAnsi="Arial" w:cs="Arial"/>
          <w:b/>
          <w:sz w:val="28"/>
          <w:szCs w:val="28"/>
          <w:u w:val="single"/>
        </w:rPr>
        <w:t xml:space="preserve"> (si no es el deseo de alta prioridad)</w:t>
      </w:r>
      <w:r w:rsidRPr="009A4EE9">
        <w:rPr>
          <w:rFonts w:ascii="Arial" w:hAnsi="Arial" w:cs="Arial"/>
          <w:b/>
          <w:sz w:val="28"/>
          <w:szCs w:val="28"/>
          <w:u w:val="single"/>
        </w:rPr>
        <w:t xml:space="preserve">: </w:t>
      </w: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Pr="0068454F" w:rsidRDefault="00BE43FD" w:rsidP="00CE0DDC">
      <w:pPr>
        <w:ind w:left="720"/>
        <w:rPr>
          <w:rFonts w:ascii="Arial" w:hAnsi="Arial" w:cs="Arial"/>
          <w:color w:val="7030A0"/>
          <w:sz w:val="28"/>
          <w:szCs w:val="28"/>
        </w:rPr>
      </w:pPr>
      <w:proofErr w:type="spellStart"/>
      <w:r w:rsidRPr="0068454F">
        <w:rPr>
          <w:rFonts w:ascii="Arial" w:hAnsi="Arial" w:cs="Arial"/>
          <w:color w:val="7030A0"/>
          <w:sz w:val="28"/>
          <w:szCs w:val="28"/>
        </w:rPr>
        <w:t>select_</w:t>
      </w:r>
      <w:proofErr w:type="gramStart"/>
      <w:r w:rsidRPr="0068454F">
        <w:rPr>
          <w:rFonts w:ascii="Arial" w:hAnsi="Arial" w:cs="Arial"/>
          <w:color w:val="7030A0"/>
          <w:sz w:val="28"/>
          <w:szCs w:val="28"/>
        </w:rPr>
        <w:t>intention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proofErr w:type="gramEnd"/>
      <w:r w:rsidRPr="0068454F">
        <w:rPr>
          <w:rFonts w:ascii="Arial" w:hAnsi="Arial" w:cs="Arial"/>
          <w:color w:val="7030A0"/>
          <w:sz w:val="28"/>
          <w:szCs w:val="28"/>
        </w:rPr>
        <w:t>get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r w:rsidRPr="0068454F">
        <w:rPr>
          <w:rFonts w:ascii="Arial" w:hAnsi="Arial" w:cs="Arial"/>
          <w:color w:val="7030A0"/>
          <w:sz w:val="28"/>
          <w:szCs w:val="28"/>
        </w:rPr>
        <w:t>Obj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 xml:space="preserve">), 'es el objeto más cercano de los que deseo obtener', </w:t>
      </w:r>
      <w:proofErr w:type="spellStart"/>
      <w:r w:rsidRPr="0068454F">
        <w:rPr>
          <w:rFonts w:ascii="Arial" w:hAnsi="Arial" w:cs="Arial"/>
          <w:color w:val="7030A0"/>
          <w:sz w:val="28"/>
          <w:szCs w:val="28"/>
        </w:rPr>
        <w:t>Desires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>).</w:t>
      </w:r>
    </w:p>
    <w:p w:rsidR="00825CC6" w:rsidRDefault="00825CC6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Default="00825CC6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seleccionar la intención de ir almacenar las reliquias en el home</w:t>
      </w:r>
      <w:r w:rsidR="007E462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</w:p>
    <w:p w:rsidR="00825CC6" w:rsidRDefault="00825CC6" w:rsidP="00825CC6">
      <w:pPr>
        <w:ind w:left="705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</w:t>
      </w:r>
      <w:proofErr w:type="gramEnd"/>
      <w:r w:rsidR="0068454F">
        <w:rPr>
          <w:rFonts w:ascii="Arial" w:hAnsi="Arial" w:cs="Arial"/>
          <w:sz w:val="28"/>
          <w:szCs w:val="28"/>
        </w:rPr>
        <w:t xml:space="preserve"> obtienen las </w:t>
      </w:r>
      <w:r w:rsidR="0068454F" w:rsidRPr="0068454F">
        <w:rPr>
          <w:rFonts w:ascii="Arial" w:hAnsi="Arial" w:cs="Arial"/>
          <w:sz w:val="28"/>
          <w:szCs w:val="28"/>
        </w:rPr>
        <w:t>posi</w:t>
      </w:r>
      <w:r w:rsidR="0068454F">
        <w:rPr>
          <w:rFonts w:ascii="Arial" w:hAnsi="Arial" w:cs="Arial"/>
          <w:sz w:val="28"/>
          <w:szCs w:val="28"/>
        </w:rPr>
        <w:t>cione</w:t>
      </w:r>
      <w:r>
        <w:rPr>
          <w:rFonts w:ascii="Arial" w:hAnsi="Arial" w:cs="Arial"/>
          <w:sz w:val="28"/>
          <w:szCs w:val="28"/>
        </w:rPr>
        <w:t>s de todos los objetos que el  A</w:t>
      </w:r>
      <w:r w:rsidR="0068454F">
        <w:rPr>
          <w:rFonts w:ascii="Arial" w:hAnsi="Arial" w:cs="Arial"/>
          <w:sz w:val="28"/>
          <w:szCs w:val="28"/>
        </w:rPr>
        <w:t xml:space="preserve">gente desea </w:t>
      </w:r>
      <w:r>
        <w:rPr>
          <w:rFonts w:ascii="Arial" w:hAnsi="Arial" w:cs="Arial"/>
          <w:sz w:val="28"/>
          <w:szCs w:val="28"/>
        </w:rPr>
        <w:t xml:space="preserve">     </w:t>
      </w:r>
      <w:r w:rsidR="0068454F">
        <w:rPr>
          <w:rFonts w:ascii="Arial" w:hAnsi="Arial" w:cs="Arial"/>
          <w:sz w:val="28"/>
          <w:szCs w:val="28"/>
        </w:rPr>
        <w:t>ya sea tirados en el suelo o</w:t>
      </w:r>
      <w:r w:rsidR="0068454F" w:rsidRPr="0068454F">
        <w:rPr>
          <w:rFonts w:ascii="Arial" w:hAnsi="Arial" w:cs="Arial"/>
          <w:sz w:val="28"/>
          <w:szCs w:val="28"/>
        </w:rPr>
        <w:t xml:space="preserve"> de las tumbas</w:t>
      </w:r>
      <w:r>
        <w:rPr>
          <w:rFonts w:ascii="Arial" w:hAnsi="Arial" w:cs="Arial"/>
          <w:sz w:val="28"/>
          <w:szCs w:val="28"/>
        </w:rPr>
        <w:t xml:space="preserve"> junto con el deseo de guardar reliquia</w:t>
      </w:r>
      <w:r w:rsidR="0068454F">
        <w:rPr>
          <w:rFonts w:ascii="Arial" w:hAnsi="Arial" w:cs="Arial"/>
          <w:sz w:val="28"/>
          <w:szCs w:val="28"/>
        </w:rPr>
        <w:t xml:space="preserve"> y se realiza una búsqueda para seleccionar como intención</w:t>
      </w:r>
      <w:r w:rsidR="00F979AD">
        <w:rPr>
          <w:rFonts w:ascii="Arial" w:hAnsi="Arial" w:cs="Arial"/>
          <w:sz w:val="28"/>
          <w:szCs w:val="28"/>
        </w:rPr>
        <w:t xml:space="preserve"> </w:t>
      </w:r>
      <w:r w:rsidR="0068454F">
        <w:rPr>
          <w:rFonts w:ascii="Arial" w:hAnsi="Arial" w:cs="Arial"/>
          <w:sz w:val="28"/>
          <w:szCs w:val="28"/>
        </w:rPr>
        <w:t xml:space="preserve">el más cercano </w:t>
      </w:r>
      <w:r w:rsidR="00F979AD">
        <w:rPr>
          <w:rFonts w:ascii="Arial" w:hAnsi="Arial" w:cs="Arial"/>
          <w:sz w:val="28"/>
          <w:szCs w:val="28"/>
        </w:rPr>
        <w:t>en términos de costo</w:t>
      </w:r>
      <w:r w:rsidR="0068454F" w:rsidRPr="0068454F">
        <w:rPr>
          <w:rFonts w:ascii="Arial" w:hAnsi="Arial" w:cs="Arial"/>
          <w:sz w:val="28"/>
          <w:szCs w:val="28"/>
        </w:rPr>
        <w:t>.</w:t>
      </w:r>
    </w:p>
    <w:p w:rsidR="00BE43FD" w:rsidRDefault="007E462E" w:rsidP="00CC4D18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caso que el costo</w:t>
      </w:r>
      <w:r w:rsidR="00825CC6">
        <w:rPr>
          <w:rFonts w:ascii="Arial" w:hAnsi="Arial" w:cs="Arial"/>
          <w:sz w:val="28"/>
          <w:szCs w:val="28"/>
        </w:rPr>
        <w:t xml:space="preserve"> en ir al Home es el menor</w:t>
      </w:r>
      <w:r>
        <w:rPr>
          <w:rFonts w:ascii="Arial" w:hAnsi="Arial" w:cs="Arial"/>
          <w:sz w:val="28"/>
          <w:szCs w:val="28"/>
        </w:rPr>
        <w:t>,</w:t>
      </w:r>
      <w:r w:rsidR="00CC4D18">
        <w:rPr>
          <w:rFonts w:ascii="Arial" w:hAnsi="Arial" w:cs="Arial"/>
          <w:sz w:val="28"/>
          <w:szCs w:val="28"/>
        </w:rPr>
        <w:t xml:space="preserve"> el Agente tendrá como intensión almacenar las o la reliquia en el home, siempre que</w:t>
      </w:r>
      <w:r w:rsidR="00F979AD">
        <w:rPr>
          <w:rFonts w:ascii="Arial" w:hAnsi="Arial" w:cs="Arial"/>
          <w:sz w:val="28"/>
          <w:szCs w:val="28"/>
        </w:rPr>
        <w:t xml:space="preserve"> la energía del agente menos el costo de ir a</w:t>
      </w:r>
      <w:r w:rsidR="00CC4D18">
        <w:rPr>
          <w:rFonts w:ascii="Arial" w:hAnsi="Arial" w:cs="Arial"/>
          <w:sz w:val="28"/>
          <w:szCs w:val="28"/>
        </w:rPr>
        <w:t>l home sea</w:t>
      </w:r>
      <w:r w:rsidR="00F979AD">
        <w:rPr>
          <w:rFonts w:ascii="Arial" w:hAnsi="Arial" w:cs="Arial"/>
          <w:sz w:val="28"/>
          <w:szCs w:val="28"/>
        </w:rPr>
        <w:t xml:space="preserve"> mayor a 50.</w:t>
      </w:r>
    </w:p>
    <w:p w:rsidR="0069611E" w:rsidRDefault="0069611E" w:rsidP="00CE0DDC">
      <w:pPr>
        <w:ind w:left="720"/>
        <w:rPr>
          <w:rFonts w:ascii="Arial" w:hAnsi="Arial" w:cs="Arial"/>
          <w:sz w:val="28"/>
          <w:szCs w:val="28"/>
        </w:rPr>
      </w:pPr>
    </w:p>
    <w:p w:rsidR="002A3BDE" w:rsidRDefault="002A3BDE" w:rsidP="00825CC6">
      <w:pPr>
        <w:rPr>
          <w:rFonts w:cs="Times New Roman"/>
        </w:rPr>
      </w:pPr>
    </w:p>
    <w:p w:rsidR="00395EE3" w:rsidRDefault="00395EE3" w:rsidP="00CE0DDC">
      <w:pPr>
        <w:ind w:left="720"/>
        <w:rPr>
          <w:rFonts w:cs="Times New Roman"/>
        </w:rPr>
      </w:pPr>
    </w:p>
    <w:p w:rsidR="00BE43FD" w:rsidRPr="009A4EE9" w:rsidRDefault="00395EE3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Plan:</w:t>
      </w:r>
    </w:p>
    <w:p w:rsidR="00395EE3" w:rsidRDefault="00395EE3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</w:p>
    <w:p w:rsidR="002603F0" w:rsidRDefault="002603F0" w:rsidP="002603F0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 un plan de alto nivel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 que es necesario para que el agente se mueva a una posición destino dada (</w:t>
      </w:r>
      <w:proofErr w:type="spellStart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 que es el home propio</w:t>
      </w:r>
      <w:r w:rsidR="00377A3D">
        <w:rPr>
          <w:rFonts w:ascii="Arial" w:hAnsi="Arial" w:cs="Arial"/>
          <w:sz w:val="28"/>
          <w:szCs w:val="28"/>
        </w:rPr>
        <w:t xml:space="preserve"> y además se genera una lista (</w:t>
      </w:r>
      <w:proofErr w:type="spellStart"/>
      <w:r w:rsidR="00377A3D" w:rsidRPr="00377A3D">
        <w:rPr>
          <w:rFonts w:ascii="Arial" w:hAnsi="Arial" w:cs="Arial"/>
          <w:sz w:val="28"/>
          <w:szCs w:val="28"/>
        </w:rPr>
        <w:t>ListaDeDrop</w:t>
      </w:r>
      <w:proofErr w:type="spellEnd"/>
      <w:r w:rsidR="00377A3D">
        <w:rPr>
          <w:rFonts w:ascii="Arial" w:hAnsi="Arial" w:cs="Arial"/>
          <w:sz w:val="28"/>
          <w:szCs w:val="28"/>
        </w:rPr>
        <w:t xml:space="preserve">) con </w:t>
      </w:r>
      <w:r w:rsidR="00136744">
        <w:rPr>
          <w:rFonts w:ascii="Arial" w:hAnsi="Arial" w:cs="Arial"/>
          <w:sz w:val="28"/>
          <w:szCs w:val="28"/>
        </w:rPr>
        <w:t>cada una de la</w:t>
      </w:r>
      <w:r w:rsidR="00377A3D">
        <w:rPr>
          <w:rFonts w:ascii="Arial" w:hAnsi="Arial" w:cs="Arial"/>
          <w:sz w:val="28"/>
          <w:szCs w:val="28"/>
        </w:rPr>
        <w:t xml:space="preserve">s </w:t>
      </w:r>
      <w:r w:rsidR="00136744">
        <w:rPr>
          <w:rFonts w:ascii="Arial" w:hAnsi="Arial" w:cs="Arial"/>
          <w:sz w:val="28"/>
          <w:szCs w:val="28"/>
        </w:rPr>
        <w:t>reliquias</w:t>
      </w:r>
      <w:r w:rsidR="00377A3D" w:rsidRPr="00377A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77A3D" w:rsidRPr="00377A3D">
        <w:rPr>
          <w:rFonts w:ascii="Arial" w:hAnsi="Arial" w:cs="Arial"/>
          <w:sz w:val="28"/>
          <w:szCs w:val="28"/>
        </w:rPr>
        <w:t>drop</w:t>
      </w:r>
      <w:proofErr w:type="spellEnd"/>
      <w:r w:rsidR="00377A3D" w:rsidRPr="00377A3D">
        <w:rPr>
          <w:rFonts w:ascii="Arial" w:hAnsi="Arial" w:cs="Arial"/>
          <w:sz w:val="28"/>
          <w:szCs w:val="28"/>
        </w:rPr>
        <w:t>([</w:t>
      </w:r>
      <w:proofErr w:type="spellStart"/>
      <w:r w:rsidR="00377A3D" w:rsidRPr="00377A3D">
        <w:rPr>
          <w:rFonts w:ascii="Arial" w:hAnsi="Arial" w:cs="Arial"/>
          <w:sz w:val="28"/>
          <w:szCs w:val="28"/>
        </w:rPr>
        <w:t>relic,Rname</w:t>
      </w:r>
      <w:proofErr w:type="spellEnd"/>
      <w:r w:rsidR="00377A3D" w:rsidRPr="00377A3D">
        <w:rPr>
          <w:rFonts w:ascii="Arial" w:hAnsi="Arial" w:cs="Arial"/>
          <w:sz w:val="28"/>
          <w:szCs w:val="28"/>
        </w:rPr>
        <w:t>]</w:t>
      </w:r>
      <w:r w:rsidR="00377A3D">
        <w:rPr>
          <w:rFonts w:ascii="Arial" w:hAnsi="Arial" w:cs="Arial"/>
          <w:sz w:val="28"/>
          <w:szCs w:val="28"/>
        </w:rPr>
        <w:t xml:space="preserve">) </w:t>
      </w:r>
      <w:r w:rsidR="00030CEB">
        <w:rPr>
          <w:rFonts w:ascii="Arial" w:hAnsi="Arial" w:cs="Arial"/>
          <w:sz w:val="28"/>
          <w:szCs w:val="28"/>
        </w:rPr>
        <w:t xml:space="preserve">que </w:t>
      </w:r>
      <w:r w:rsidR="00377A3D">
        <w:rPr>
          <w:rFonts w:ascii="Arial" w:hAnsi="Arial" w:cs="Arial"/>
          <w:sz w:val="28"/>
          <w:szCs w:val="28"/>
        </w:rPr>
        <w:t>el Agente</w:t>
      </w:r>
      <w:r w:rsidR="00030CEB">
        <w:rPr>
          <w:rFonts w:ascii="Arial" w:hAnsi="Arial" w:cs="Arial"/>
          <w:sz w:val="28"/>
          <w:szCs w:val="28"/>
        </w:rPr>
        <w:t xml:space="preserve"> guardara</w:t>
      </w:r>
      <w:r w:rsidR="00377A3D">
        <w:rPr>
          <w:rFonts w:ascii="Arial" w:hAnsi="Arial" w:cs="Arial"/>
          <w:sz w:val="28"/>
          <w:szCs w:val="28"/>
        </w:rPr>
        <w:t xml:space="preserve"> </w:t>
      </w:r>
      <w:r w:rsidR="00136744">
        <w:rPr>
          <w:rFonts w:ascii="Arial" w:hAnsi="Arial" w:cs="Arial"/>
          <w:sz w:val="28"/>
          <w:szCs w:val="28"/>
        </w:rPr>
        <w:t>dentro del</w:t>
      </w:r>
      <w:r w:rsidR="00377A3D">
        <w:rPr>
          <w:rFonts w:ascii="Arial" w:hAnsi="Arial" w:cs="Arial"/>
          <w:sz w:val="28"/>
          <w:szCs w:val="28"/>
        </w:rPr>
        <w:t xml:space="preserve"> home.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Pr="009A4EE9" w:rsidRDefault="00CE3AE9" w:rsidP="00CE0DD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CE3AE9" w:rsidRPr="009A4E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acción de alto nivel utilizada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Pos) se logra cuando el agente se encuentra en Pos y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Ob</w:t>
      </w:r>
      <w:r w:rsidR="00136744">
        <w:rPr>
          <w:rFonts w:ascii="Arial" w:hAnsi="Arial" w:cs="Arial"/>
          <w:sz w:val="28"/>
          <w:szCs w:val="28"/>
        </w:rPr>
        <w:t>j</w:t>
      </w:r>
      <w:proofErr w:type="spellEnd"/>
      <w:r w:rsidR="00136744">
        <w:rPr>
          <w:rFonts w:ascii="Arial" w:hAnsi="Arial" w:cs="Arial"/>
          <w:sz w:val="28"/>
          <w:szCs w:val="28"/>
        </w:rPr>
        <w:t>) se logra cuando el agente no tiene reliquias en su poder</w:t>
      </w:r>
      <w:r>
        <w:rPr>
          <w:rFonts w:ascii="Arial" w:hAnsi="Arial" w:cs="Arial"/>
          <w:sz w:val="28"/>
          <w:szCs w:val="28"/>
        </w:rPr>
        <w:t>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7534AF" w:rsidRPr="007534AF" w:rsidRDefault="007534AF" w:rsidP="007534AF">
      <w:pPr>
        <w:ind w:left="720"/>
        <w:rPr>
          <w:rFonts w:ascii="Arial" w:hAnsi="Arial" w:cs="Arial"/>
          <w:b/>
          <w:color w:val="7030A0"/>
          <w:sz w:val="32"/>
          <w:szCs w:val="32"/>
        </w:rPr>
      </w:pPr>
      <w:r w:rsidRPr="007534AF">
        <w:rPr>
          <w:rFonts w:ascii="Arial" w:hAnsi="Arial" w:cs="Arial"/>
          <w:b/>
          <w:color w:val="7030A0"/>
          <w:sz w:val="32"/>
          <w:szCs w:val="32"/>
        </w:rPr>
        <w:t xml:space="preserve">Requerimiento </w:t>
      </w:r>
      <w:r w:rsidR="007F1514">
        <w:rPr>
          <w:rFonts w:ascii="Arial" w:hAnsi="Arial" w:cs="Arial"/>
          <w:b/>
          <w:color w:val="7030A0"/>
          <w:sz w:val="32"/>
          <w:szCs w:val="32"/>
        </w:rPr>
        <w:t>2</w:t>
      </w:r>
      <w:r w:rsidR="00CE3AE9" w:rsidRPr="007534AF">
        <w:rPr>
          <w:rFonts w:ascii="Arial" w:hAnsi="Arial" w:cs="Arial"/>
          <w:b/>
          <w:color w:val="7030A0"/>
          <w:sz w:val="32"/>
          <w:szCs w:val="32"/>
        </w:rPr>
        <w:t xml:space="preserve">: </w:t>
      </w:r>
      <w:r w:rsidRPr="007534AF">
        <w:rPr>
          <w:rFonts w:ascii="Arial" w:hAnsi="Arial" w:cs="Arial"/>
          <w:b/>
          <w:color w:val="7030A0"/>
          <w:sz w:val="32"/>
          <w:szCs w:val="32"/>
        </w:rPr>
        <w:t>Atacar enemigo ya sea pa</w:t>
      </w:r>
      <w:r>
        <w:rPr>
          <w:rFonts w:ascii="Arial" w:hAnsi="Arial" w:cs="Arial"/>
          <w:b/>
          <w:color w:val="7030A0"/>
          <w:sz w:val="32"/>
          <w:szCs w:val="32"/>
        </w:rPr>
        <w:t>ra robarle los objetos que lleva</w:t>
      </w:r>
      <w:r w:rsidRPr="007534AF">
        <w:rPr>
          <w:rFonts w:ascii="Arial" w:hAnsi="Arial" w:cs="Arial"/>
          <w:b/>
          <w:color w:val="7030A0"/>
          <w:sz w:val="32"/>
          <w:szCs w:val="32"/>
        </w:rPr>
        <w:t xml:space="preserve"> o para defensa.</w:t>
      </w:r>
    </w:p>
    <w:p w:rsidR="00CE3AE9" w:rsidRPr="00CE3AE9" w:rsidRDefault="00CE3AE9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3AE9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Para este requerimiento el agente necesita desear:</w:t>
      </w:r>
    </w:p>
    <w:p w:rsidR="009A4EE9" w:rsidRPr="009A4EE9" w:rsidRDefault="009A4EE9" w:rsidP="00CE3AE9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:rsidR="00395EE3" w:rsidRPr="00CE3AE9" w:rsidRDefault="007534AF" w:rsidP="009A4EE9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Atacar Enemigo</w:t>
      </w:r>
      <w:r w:rsidR="00CE3AE9" w:rsidRPr="00CE3AE9">
        <w:rPr>
          <w:rFonts w:ascii="Arial" w:hAnsi="Arial" w:cs="Arial"/>
          <w:sz w:val="28"/>
          <w:szCs w:val="28"/>
        </w:rPr>
        <w:t xml:space="preserve"> </w:t>
      </w:r>
      <w:proofErr w:type="gramStart"/>
      <w:r w:rsidR="00CE3AE9" w:rsidRPr="00CE3AE9">
        <w:rPr>
          <w:rFonts w:ascii="Arial" w:hAnsi="Arial" w:cs="Arial"/>
          <w:sz w:val="28"/>
          <w:szCs w:val="28"/>
        </w:rPr>
        <w:t>[</w:t>
      </w:r>
      <w:r w:rsidR="00CE3AE9">
        <w:rPr>
          <w:rFonts w:ascii="Arial" w:hAnsi="Arial" w:cs="Arial"/>
          <w:sz w:val="28"/>
          <w:szCs w:val="28"/>
        </w:rPr>
        <w:t xml:space="preserve"> </w:t>
      </w:r>
      <w:r w:rsidRPr="002168E6">
        <w:rPr>
          <w:rFonts w:ascii="Arial" w:hAnsi="Arial" w:cs="Arial"/>
          <w:color w:val="002060"/>
          <w:sz w:val="28"/>
          <w:szCs w:val="28"/>
        </w:rPr>
        <w:t>desire</w:t>
      </w:r>
      <w:proofErr w:type="gramEnd"/>
      <w:r w:rsidRPr="002168E6">
        <w:rPr>
          <w:rFonts w:ascii="Arial" w:hAnsi="Arial" w:cs="Arial"/>
          <w:color w:val="002060"/>
          <w:sz w:val="28"/>
          <w:szCs w:val="28"/>
        </w:rPr>
        <w:t>(</w:t>
      </w:r>
      <w:proofErr w:type="spellStart"/>
      <w:r w:rsidRPr="002168E6">
        <w:rPr>
          <w:rFonts w:ascii="Arial" w:hAnsi="Arial" w:cs="Arial"/>
          <w:color w:val="002060"/>
          <w:sz w:val="28"/>
          <w:szCs w:val="28"/>
        </w:rPr>
        <w:t>attack</w:t>
      </w:r>
      <w:proofErr w:type="spellEnd"/>
      <w:r w:rsidR="00CE3AE9" w:rsidRPr="002168E6">
        <w:rPr>
          <w:rFonts w:ascii="Arial" w:hAnsi="Arial" w:cs="Arial"/>
          <w:color w:val="002060"/>
          <w:sz w:val="28"/>
          <w:szCs w:val="28"/>
        </w:rPr>
        <w:t>(</w:t>
      </w:r>
      <w:r w:rsidRPr="002168E6">
        <w:rPr>
          <w:rFonts w:ascii="Arial" w:hAnsi="Arial" w:cs="Arial"/>
          <w:color w:val="002060"/>
          <w:sz w:val="28"/>
          <w:szCs w:val="28"/>
        </w:rPr>
        <w:t>[</w:t>
      </w:r>
      <w:proofErr w:type="spellStart"/>
      <w:r w:rsidRPr="002168E6">
        <w:rPr>
          <w:rFonts w:ascii="Arial" w:hAnsi="Arial" w:cs="Arial"/>
          <w:color w:val="002060"/>
          <w:sz w:val="28"/>
          <w:szCs w:val="28"/>
        </w:rPr>
        <w:t>agent,Target</w:t>
      </w:r>
      <w:proofErr w:type="spellEnd"/>
      <w:r w:rsidRPr="002168E6">
        <w:rPr>
          <w:rFonts w:ascii="Arial" w:hAnsi="Arial" w:cs="Arial"/>
          <w:color w:val="002060"/>
          <w:sz w:val="28"/>
          <w:szCs w:val="28"/>
        </w:rPr>
        <w:t>]</w:t>
      </w:r>
      <w:r w:rsidR="00CE3AE9" w:rsidRPr="002168E6">
        <w:rPr>
          <w:rFonts w:ascii="Arial" w:hAnsi="Arial" w:cs="Arial"/>
          <w:color w:val="002060"/>
          <w:sz w:val="28"/>
          <w:szCs w:val="28"/>
        </w:rPr>
        <w:t>))</w:t>
      </w:r>
      <w:r w:rsidR="00CE3AE9" w:rsidRPr="00CE3AE9">
        <w:rPr>
          <w:rFonts w:ascii="Arial" w:hAnsi="Arial" w:cs="Arial"/>
          <w:color w:val="7030A0"/>
          <w:sz w:val="28"/>
          <w:szCs w:val="28"/>
        </w:rPr>
        <w:t xml:space="preserve"> </w:t>
      </w:r>
      <w:r w:rsidR="00CE3AE9" w:rsidRPr="00CE3AE9">
        <w:rPr>
          <w:rFonts w:ascii="Arial" w:hAnsi="Arial" w:cs="Arial"/>
          <w:sz w:val="28"/>
          <w:szCs w:val="28"/>
        </w:rPr>
        <w:t>]:</w:t>
      </w:r>
    </w:p>
    <w:p w:rsidR="00BE43FD" w:rsidRDefault="00246206" w:rsidP="009A4EE9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desear</w:t>
      </w:r>
      <w:r w:rsidR="00010882" w:rsidRPr="00010882">
        <w:rPr>
          <w:rFonts w:ascii="Arial" w:hAnsi="Arial" w:cs="Arial"/>
          <w:sz w:val="28"/>
          <w:szCs w:val="28"/>
        </w:rPr>
        <w:t xml:space="preserve"> </w:t>
      </w:r>
      <w:r w:rsidR="007534AF">
        <w:rPr>
          <w:rFonts w:ascii="Arial" w:hAnsi="Arial" w:cs="Arial"/>
          <w:sz w:val="28"/>
          <w:szCs w:val="28"/>
        </w:rPr>
        <w:t>atacar</w:t>
      </w:r>
      <w:r>
        <w:rPr>
          <w:rFonts w:ascii="Arial" w:hAnsi="Arial" w:cs="Arial"/>
          <w:sz w:val="28"/>
          <w:szCs w:val="28"/>
        </w:rPr>
        <w:t xml:space="preserve"> a un </w:t>
      </w:r>
      <w:r w:rsidR="007902F0">
        <w:rPr>
          <w:rFonts w:ascii="Arial" w:hAnsi="Arial" w:cs="Arial"/>
          <w:sz w:val="28"/>
          <w:szCs w:val="28"/>
        </w:rPr>
        <w:t>agente</w:t>
      </w:r>
      <w:r>
        <w:rPr>
          <w:rFonts w:ascii="Arial" w:hAnsi="Arial" w:cs="Arial"/>
          <w:sz w:val="28"/>
          <w:szCs w:val="28"/>
        </w:rPr>
        <w:t xml:space="preserve">, </w:t>
      </w:r>
      <w:r w:rsidR="00010882" w:rsidRPr="00010882">
        <w:rPr>
          <w:rFonts w:ascii="Arial" w:hAnsi="Arial" w:cs="Arial"/>
          <w:sz w:val="28"/>
          <w:szCs w:val="28"/>
        </w:rPr>
        <w:t xml:space="preserve">como precondición </w:t>
      </w:r>
      <w:r w:rsidR="007902F0">
        <w:rPr>
          <w:rFonts w:ascii="Arial" w:hAnsi="Arial" w:cs="Arial"/>
          <w:sz w:val="28"/>
          <w:szCs w:val="28"/>
        </w:rPr>
        <w:t>este</w:t>
      </w:r>
      <w:r>
        <w:rPr>
          <w:rFonts w:ascii="Arial" w:hAnsi="Arial" w:cs="Arial"/>
          <w:sz w:val="28"/>
          <w:szCs w:val="28"/>
        </w:rPr>
        <w:t xml:space="preserve"> </w:t>
      </w:r>
      <w:r w:rsidR="00407E0E">
        <w:rPr>
          <w:rFonts w:ascii="Arial" w:hAnsi="Arial" w:cs="Arial"/>
          <w:sz w:val="28"/>
          <w:szCs w:val="28"/>
        </w:rPr>
        <w:t>tiene que ser un enemigo, esto lo comprobamos si el home al que pertenece es distinto del home</w:t>
      </w:r>
      <w:r w:rsidR="007902F0">
        <w:rPr>
          <w:rFonts w:ascii="Arial" w:hAnsi="Arial" w:cs="Arial"/>
          <w:sz w:val="28"/>
          <w:szCs w:val="28"/>
        </w:rPr>
        <w:t xml:space="preserve"> nuestro</w:t>
      </w:r>
      <w:r w:rsidR="00407E0E">
        <w:rPr>
          <w:rFonts w:ascii="Arial" w:hAnsi="Arial" w:cs="Arial"/>
          <w:sz w:val="28"/>
          <w:szCs w:val="28"/>
        </w:rPr>
        <w:t xml:space="preserve">, además debemos estar dentro del rango de ataque y </w:t>
      </w:r>
      <w:r w:rsidR="007902F0">
        <w:rPr>
          <w:rFonts w:ascii="Arial" w:hAnsi="Arial" w:cs="Arial"/>
          <w:sz w:val="28"/>
          <w:szCs w:val="28"/>
        </w:rPr>
        <w:t xml:space="preserve">el enemigo </w:t>
      </w:r>
      <w:r w:rsidR="00407E0E">
        <w:rPr>
          <w:rFonts w:ascii="Arial" w:hAnsi="Arial" w:cs="Arial"/>
          <w:sz w:val="28"/>
          <w:szCs w:val="28"/>
        </w:rPr>
        <w:t>no tiene que estar desmayado</w:t>
      </w:r>
      <w:r w:rsidR="00010882" w:rsidRPr="00010882">
        <w:rPr>
          <w:rFonts w:ascii="Arial" w:hAnsi="Arial" w:cs="Arial"/>
          <w:sz w:val="28"/>
          <w:szCs w:val="28"/>
        </w:rPr>
        <w:t>.</w:t>
      </w:r>
    </w:p>
    <w:p w:rsidR="00010882" w:rsidRDefault="00010882" w:rsidP="00010882">
      <w:pPr>
        <w:ind w:left="1418"/>
        <w:rPr>
          <w:rFonts w:ascii="Arial" w:hAnsi="Arial" w:cs="Arial"/>
          <w:sz w:val="28"/>
          <w:szCs w:val="28"/>
        </w:rPr>
      </w:pP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</w:p>
    <w:p w:rsidR="00010882" w:rsidRDefault="00010882" w:rsidP="00914E13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Selección de la intención:</w:t>
      </w:r>
    </w:p>
    <w:p w:rsidR="00914E13" w:rsidRDefault="00914E13" w:rsidP="00914E13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9A4EE9" w:rsidRDefault="00914E13" w:rsidP="00914E13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select_</w:t>
      </w:r>
      <w:proofErr w:type="gramStart"/>
      <w:r w:rsidRPr="00914E13">
        <w:rPr>
          <w:rFonts w:ascii="Arial" w:hAnsi="Arial" w:cs="Arial"/>
          <w:color w:val="7030A0"/>
          <w:sz w:val="28"/>
          <w:szCs w:val="28"/>
        </w:rPr>
        <w:t>intention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proofErr w:type="gramEnd"/>
      <w:r w:rsidRPr="00914E13">
        <w:rPr>
          <w:rFonts w:ascii="Arial" w:hAnsi="Arial" w:cs="Arial"/>
          <w:color w:val="7030A0"/>
          <w:sz w:val="28"/>
          <w:szCs w:val="28"/>
        </w:rPr>
        <w:t>attack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Obj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 xml:space="preserve">), 'Ataco a otro agente', 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Desires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)</w:t>
      </w:r>
    </w:p>
    <w:p w:rsidR="00914E13" w:rsidRPr="00914E13" w:rsidRDefault="00914E13" w:rsidP="00010882">
      <w:pPr>
        <w:rPr>
          <w:rFonts w:ascii="Arial" w:hAnsi="Arial" w:cs="Arial"/>
          <w:sz w:val="28"/>
          <w:szCs w:val="28"/>
        </w:rPr>
      </w:pPr>
    </w:p>
    <w:p w:rsidR="009B0111" w:rsidRDefault="00407E0E" w:rsidP="0024620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El agente va a seleccionar esta intención siempre y cuando </w:t>
      </w:r>
      <w:proofErr w:type="gramStart"/>
      <w:r>
        <w:rPr>
          <w:rFonts w:ascii="Arial" w:hAnsi="Arial" w:cs="Arial"/>
          <w:sz w:val="28"/>
          <w:szCs w:val="28"/>
        </w:rPr>
        <w:t>pueda</w:t>
      </w:r>
      <w:r w:rsidR="00246206">
        <w:rPr>
          <w:rFonts w:ascii="Arial" w:hAnsi="Arial" w:cs="Arial"/>
          <w:sz w:val="28"/>
          <w:szCs w:val="28"/>
        </w:rPr>
        <w:t>(</w:t>
      </w:r>
      <w:proofErr w:type="gramEnd"/>
      <w:r w:rsidR="00246206">
        <w:rPr>
          <w:rFonts w:ascii="Arial" w:hAnsi="Arial" w:cs="Arial"/>
          <w:sz w:val="28"/>
          <w:szCs w:val="28"/>
        </w:rPr>
        <w:t>la tenga como deseo)</w:t>
      </w:r>
      <w:r>
        <w:rPr>
          <w:rFonts w:ascii="Arial" w:hAnsi="Arial" w:cs="Arial"/>
          <w:sz w:val="28"/>
          <w:szCs w:val="28"/>
        </w:rPr>
        <w:t xml:space="preserve"> ya que es la que está más arriba en el código, es decir es la más alta en el orden de prioridad.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Pr="009A4EE9" w:rsidRDefault="009B0111" w:rsidP="009A4EE9">
      <w:pPr>
        <w:ind w:firstLine="705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Plan: 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246206" w:rsidRPr="007902F0" w:rsidRDefault="00246206" w:rsidP="007902F0">
      <w:pPr>
        <w:ind w:left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plan es utilizar la primitiva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attack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Obj</w:t>
      </w:r>
      <w:proofErr w:type="spellEnd"/>
      <w:r>
        <w:rPr>
          <w:rFonts w:ascii="Arial" w:hAnsi="Arial" w:cs="Arial"/>
          <w:sz w:val="28"/>
          <w:szCs w:val="28"/>
        </w:rPr>
        <w:t>), q</w:t>
      </w:r>
      <w:r w:rsidR="007902F0">
        <w:rPr>
          <w:rFonts w:ascii="Arial" w:hAnsi="Arial" w:cs="Arial"/>
          <w:sz w:val="28"/>
          <w:szCs w:val="28"/>
        </w:rPr>
        <w:t>ue larga un ataque</w:t>
      </w:r>
      <w:r>
        <w:rPr>
          <w:rFonts w:ascii="Arial" w:hAnsi="Arial" w:cs="Arial"/>
          <w:sz w:val="28"/>
          <w:szCs w:val="28"/>
        </w:rPr>
        <w:t xml:space="preserve"> que le quita energía al enemigo(</w:t>
      </w:r>
      <w:proofErr w:type="spellStart"/>
      <w:r>
        <w:rPr>
          <w:rFonts w:ascii="Arial" w:hAnsi="Arial" w:cs="Arial"/>
          <w:sz w:val="28"/>
          <w:szCs w:val="28"/>
        </w:rPr>
        <w:t>Obj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</w:p>
    <w:p w:rsidR="00035065" w:rsidRDefault="00035065" w:rsidP="009B0111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:rsidR="009B0111" w:rsidRPr="00EB79C0" w:rsidRDefault="009B0111" w:rsidP="009B0111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9B0111" w:rsidRDefault="009B0111" w:rsidP="009B0111">
      <w:pPr>
        <w:ind w:left="720"/>
        <w:rPr>
          <w:rFonts w:ascii="Arial" w:hAnsi="Arial" w:cs="Arial"/>
          <w:sz w:val="28"/>
          <w:szCs w:val="28"/>
        </w:rPr>
      </w:pPr>
    </w:p>
    <w:p w:rsidR="00010882" w:rsidRPr="00010882" w:rsidRDefault="00010882" w:rsidP="00EB79C0">
      <w:pPr>
        <w:ind w:firstLine="709"/>
        <w:rPr>
          <w:rFonts w:ascii="Arial" w:hAnsi="Arial" w:cs="Arial"/>
          <w:sz w:val="28"/>
          <w:szCs w:val="28"/>
        </w:rPr>
      </w:pPr>
    </w:p>
    <w:p w:rsidR="00407E0E" w:rsidRDefault="009B4574" w:rsidP="00EB79C0">
      <w:pPr>
        <w:ind w:left="720"/>
        <w:rPr>
          <w:rFonts w:cs="Times New Roman"/>
        </w:rPr>
      </w:pPr>
      <w:r w:rsidRPr="00431CA5">
        <w:rPr>
          <w:rFonts w:cs="Times New Roman"/>
        </w:rPr>
        <w:t xml:space="preserve"> </w:t>
      </w:r>
    </w:p>
    <w:p w:rsidR="009B0111" w:rsidRDefault="009B0111" w:rsidP="00EB79C0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</w:t>
      </w:r>
      <w:r w:rsidR="007902F0">
        <w:rPr>
          <w:rFonts w:ascii="Arial" w:hAnsi="Arial" w:cs="Arial"/>
          <w:b/>
          <w:color w:val="7030A0"/>
          <w:sz w:val="32"/>
          <w:szCs w:val="32"/>
        </w:rPr>
        <w:t xml:space="preserve">erimiento </w:t>
      </w:r>
      <w:r w:rsidR="007F1514">
        <w:rPr>
          <w:rFonts w:ascii="Arial" w:hAnsi="Arial" w:cs="Arial"/>
          <w:b/>
          <w:color w:val="7030A0"/>
          <w:sz w:val="32"/>
          <w:szCs w:val="32"/>
        </w:rPr>
        <w:t>3</w:t>
      </w:r>
      <w:r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 w:rsidR="007902F0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="007902F0">
        <w:rPr>
          <w:rFonts w:ascii="Arial" w:hAnsi="Arial" w:cs="Arial"/>
          <w:color w:val="7030A0"/>
          <w:sz w:val="32"/>
          <w:szCs w:val="32"/>
        </w:rPr>
        <w:t>Comprar Casco</w:t>
      </w:r>
      <w:r>
        <w:rPr>
          <w:rFonts w:ascii="Arial" w:hAnsi="Arial" w:cs="Arial"/>
          <w:color w:val="7030A0"/>
          <w:sz w:val="32"/>
          <w:szCs w:val="32"/>
        </w:rPr>
        <w:t>:</w:t>
      </w:r>
    </w:p>
    <w:p w:rsidR="009B0111" w:rsidRPr="00CE3AE9" w:rsidRDefault="009B0111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9B0111" w:rsidRPr="00EB79C0" w:rsidRDefault="009B0111" w:rsidP="009B0111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Para este requerimiento el agente necesita desear:</w:t>
      </w:r>
    </w:p>
    <w:p w:rsidR="00F8233E" w:rsidRDefault="00F8233E" w:rsidP="00F8233E">
      <w:pPr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          </w:t>
      </w:r>
    </w:p>
    <w:p w:rsidR="009B0111" w:rsidRPr="00EB79C0" w:rsidRDefault="007902F0" w:rsidP="007902F0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casco</w:t>
      </w:r>
      <w:r w:rsidR="009B0111" w:rsidRPr="00EB79C0">
        <w:rPr>
          <w:rFonts w:ascii="Arial" w:hAnsi="Arial" w:cs="Arial"/>
          <w:sz w:val="28"/>
          <w:szCs w:val="28"/>
        </w:rPr>
        <w:t xml:space="preserve"> [</w:t>
      </w:r>
      <w:proofErr w:type="gramStart"/>
      <w:r w:rsidRPr="002168E6">
        <w:rPr>
          <w:rFonts w:ascii="Arial" w:hAnsi="Arial" w:cs="Arial"/>
          <w:color w:val="002060"/>
          <w:sz w:val="28"/>
          <w:szCs w:val="28"/>
        </w:rPr>
        <w:t>desire(</w:t>
      </w:r>
      <w:proofErr w:type="spellStart"/>
      <w:proofErr w:type="gramEnd"/>
      <w:r w:rsidRPr="002168E6">
        <w:rPr>
          <w:rFonts w:ascii="Arial" w:hAnsi="Arial" w:cs="Arial"/>
          <w:color w:val="002060"/>
          <w:sz w:val="28"/>
          <w:szCs w:val="28"/>
        </w:rPr>
        <w:t>buy</w:t>
      </w:r>
      <w:proofErr w:type="spellEnd"/>
      <w:r w:rsidRPr="002168E6">
        <w:rPr>
          <w:rFonts w:ascii="Arial" w:hAnsi="Arial" w:cs="Arial"/>
          <w:color w:val="002060"/>
          <w:sz w:val="28"/>
          <w:szCs w:val="28"/>
        </w:rPr>
        <w:t>([</w:t>
      </w:r>
      <w:proofErr w:type="spellStart"/>
      <w:r w:rsidRPr="002168E6">
        <w:rPr>
          <w:rFonts w:ascii="Arial" w:hAnsi="Arial" w:cs="Arial"/>
          <w:color w:val="002060"/>
          <w:sz w:val="28"/>
          <w:szCs w:val="28"/>
        </w:rPr>
        <w:t>helmet,P</w:t>
      </w:r>
      <w:proofErr w:type="spellEnd"/>
      <w:r w:rsidRPr="002168E6">
        <w:rPr>
          <w:rFonts w:ascii="Arial" w:hAnsi="Arial" w:cs="Arial"/>
          <w:color w:val="002060"/>
          <w:sz w:val="28"/>
          <w:szCs w:val="28"/>
        </w:rPr>
        <w:t>])</w:t>
      </w:r>
      <w:r w:rsidR="009B0111" w:rsidRPr="002168E6">
        <w:rPr>
          <w:rFonts w:ascii="Arial" w:hAnsi="Arial" w:cs="Arial"/>
          <w:color w:val="002060"/>
          <w:sz w:val="28"/>
          <w:szCs w:val="28"/>
        </w:rPr>
        <w:t>)</w:t>
      </w:r>
      <w:r w:rsidR="009B0111" w:rsidRPr="00EB79C0">
        <w:rPr>
          <w:rFonts w:ascii="Arial" w:hAnsi="Arial" w:cs="Arial"/>
          <w:sz w:val="28"/>
          <w:szCs w:val="28"/>
        </w:rPr>
        <w:t>]:</w:t>
      </w:r>
    </w:p>
    <w:p w:rsidR="00F8233E" w:rsidRDefault="00B643B0" w:rsidP="00B10535">
      <w:pPr>
        <w:ind w:left="720"/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 xml:space="preserve">Para que se genere este deseo como precondición </w:t>
      </w:r>
      <w:r>
        <w:rPr>
          <w:rFonts w:ascii="Arial" w:hAnsi="Arial" w:cs="Arial"/>
          <w:sz w:val="28"/>
          <w:szCs w:val="28"/>
        </w:rPr>
        <w:t>el A</w:t>
      </w:r>
      <w:r w:rsidRPr="009A4EE9">
        <w:rPr>
          <w:rFonts w:ascii="Arial" w:hAnsi="Arial" w:cs="Arial"/>
          <w:sz w:val="28"/>
          <w:szCs w:val="28"/>
        </w:rPr>
        <w:t>gente</w:t>
      </w:r>
      <w:r>
        <w:rPr>
          <w:rFonts w:ascii="Arial" w:hAnsi="Arial" w:cs="Arial"/>
          <w:sz w:val="28"/>
          <w:szCs w:val="28"/>
        </w:rPr>
        <w:t xml:space="preserve"> no debe poseer casco, luego se selecciona el casco de mayor valor de todas las posadas y se verifica que el dinero que posee el Agente sea </w:t>
      </w:r>
      <w:r w:rsidR="00E07946">
        <w:rPr>
          <w:rFonts w:ascii="Arial" w:hAnsi="Arial" w:cs="Arial"/>
          <w:sz w:val="28"/>
          <w:szCs w:val="28"/>
        </w:rPr>
        <w:t>suficiente para comprar</w:t>
      </w:r>
      <w:r>
        <w:rPr>
          <w:rFonts w:ascii="Arial" w:hAnsi="Arial" w:cs="Arial"/>
          <w:sz w:val="28"/>
          <w:szCs w:val="28"/>
        </w:rPr>
        <w:t xml:space="preserve">, si lo es se genera el deseo de comprar el casco. </w:t>
      </w:r>
    </w:p>
    <w:p w:rsidR="00B643B0" w:rsidRDefault="00B643B0" w:rsidP="00B10535">
      <w:pPr>
        <w:ind w:left="720"/>
        <w:rPr>
          <w:rFonts w:cs="Times New Roman"/>
        </w:rPr>
      </w:pPr>
    </w:p>
    <w:p w:rsidR="00F8233E" w:rsidRDefault="00F8233E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Selección de la intención:</w:t>
      </w:r>
    </w:p>
    <w:p w:rsidR="00B643B0" w:rsidRDefault="00B643B0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914E13" w:rsidRPr="00914E13" w:rsidRDefault="00914E13" w:rsidP="00EB79C0">
      <w:pPr>
        <w:ind w:firstLine="709"/>
        <w:rPr>
          <w:rFonts w:ascii="Arial" w:hAnsi="Arial" w:cs="Arial"/>
          <w:color w:val="7030A0"/>
          <w:sz w:val="28"/>
          <w:szCs w:val="28"/>
        </w:rPr>
      </w:pP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select_</w:t>
      </w:r>
      <w:proofErr w:type="gramStart"/>
      <w:r w:rsidRPr="00914E13">
        <w:rPr>
          <w:rFonts w:ascii="Arial" w:hAnsi="Arial" w:cs="Arial"/>
          <w:color w:val="7030A0"/>
          <w:sz w:val="28"/>
          <w:szCs w:val="28"/>
        </w:rPr>
        <w:t>intention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proofErr w:type="gramEnd"/>
      <w:r w:rsidRPr="00914E13">
        <w:rPr>
          <w:rFonts w:ascii="Arial" w:hAnsi="Arial" w:cs="Arial"/>
          <w:color w:val="7030A0"/>
          <w:sz w:val="28"/>
          <w:szCs w:val="28"/>
        </w:rPr>
        <w:t>buy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Obj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 xml:space="preserve">), 'Comprar', 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Desires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)</w:t>
      </w:r>
    </w:p>
    <w:p w:rsidR="00914E13" w:rsidRDefault="00914E13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5849C1" w:rsidRDefault="005849C1" w:rsidP="005849C1">
      <w:pPr>
        <w:ind w:left="705" w:firstLine="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El agente va a seleccionar esta intención siempre y cuando no tenga el deseo de atacar</w:t>
      </w:r>
    </w:p>
    <w:p w:rsidR="00B643B0" w:rsidRDefault="00B643B0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B643B0" w:rsidRDefault="00B643B0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035065" w:rsidRPr="009A4EE9" w:rsidRDefault="00035065" w:rsidP="00035065">
      <w:pPr>
        <w:ind w:firstLine="705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Plan: </w:t>
      </w:r>
    </w:p>
    <w:p w:rsidR="00035065" w:rsidRDefault="00035065" w:rsidP="00035065">
      <w:pPr>
        <w:rPr>
          <w:rFonts w:ascii="Arial" w:hAnsi="Arial" w:cs="Arial"/>
          <w:sz w:val="28"/>
          <w:szCs w:val="28"/>
        </w:rPr>
      </w:pPr>
    </w:p>
    <w:p w:rsidR="00914E13" w:rsidRDefault="00914E13" w:rsidP="00914E1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 un plan de alto nivel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 que es necesario para que el agente se mueva a una posición destino dada (</w:t>
      </w:r>
      <w:proofErr w:type="spellStart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E0794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el home donde se encuentra el casco a comprar. </w:t>
      </w:r>
    </w:p>
    <w:p w:rsidR="00035065" w:rsidRDefault="00914E13" w:rsidP="00914E13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Luego cuando el agente está en la posición destino, donde se encuentra el casco,</w:t>
      </w:r>
      <w:r w:rsidRPr="00053F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 utiliza la primitiva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buy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PosDest,Obj</w:t>
      </w:r>
      <w:proofErr w:type="spellEnd"/>
      <w:r>
        <w:rPr>
          <w:rFonts w:ascii="Arial" w:hAnsi="Arial" w:cs="Arial"/>
          <w:sz w:val="28"/>
          <w:szCs w:val="28"/>
        </w:rPr>
        <w:t>) para comprarlo</w:t>
      </w:r>
      <w:r w:rsidR="00E07946">
        <w:rPr>
          <w:rFonts w:ascii="Arial" w:hAnsi="Arial" w:cs="Arial"/>
          <w:sz w:val="28"/>
          <w:szCs w:val="28"/>
        </w:rPr>
        <w:t>.</w:t>
      </w:r>
    </w:p>
    <w:p w:rsidR="00914E13" w:rsidRDefault="00914E13" w:rsidP="00035065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:rsidR="00035065" w:rsidRPr="00EB79C0" w:rsidRDefault="00035065" w:rsidP="00035065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035065" w:rsidRDefault="00035065" w:rsidP="00035065">
      <w:pPr>
        <w:ind w:left="720"/>
        <w:rPr>
          <w:rFonts w:ascii="Arial" w:hAnsi="Arial" w:cs="Arial"/>
          <w:sz w:val="28"/>
          <w:szCs w:val="28"/>
        </w:rPr>
      </w:pPr>
    </w:p>
    <w:p w:rsidR="00B643B0" w:rsidRPr="009B5E6A" w:rsidRDefault="009B5E6A" w:rsidP="009B5E6A">
      <w:pPr>
        <w:ind w:left="709"/>
        <w:rPr>
          <w:rFonts w:ascii="Arial" w:hAnsi="Arial" w:cs="Arial"/>
          <w:sz w:val="28"/>
          <w:szCs w:val="28"/>
        </w:rPr>
      </w:pPr>
      <w:r w:rsidRPr="009B5E6A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 intención es lograda cuando el casco a comprar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en poder del </w:t>
      </w:r>
      <w:r>
        <w:rPr>
          <w:rFonts w:ascii="Arial" w:hAnsi="Arial" w:cs="Arial"/>
          <w:sz w:val="28"/>
          <w:szCs w:val="28"/>
        </w:rPr>
        <w:lastRenderedPageBreak/>
        <w:t>Agente.</w:t>
      </w:r>
    </w:p>
    <w:p w:rsidR="00B643B0" w:rsidRDefault="00B643B0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B643B0" w:rsidRDefault="00B643B0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EB79C0" w:rsidRPr="00EB79C0" w:rsidRDefault="00EB79C0" w:rsidP="00EB79C0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6F00DB" w:rsidRPr="006F00DB" w:rsidRDefault="003B7442" w:rsidP="00B643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</w:p>
    <w:p w:rsidR="009B5E6A" w:rsidRDefault="009B5E6A" w:rsidP="009B5E6A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</w:t>
      </w:r>
      <w:r>
        <w:rPr>
          <w:rFonts w:ascii="Arial" w:hAnsi="Arial" w:cs="Arial"/>
          <w:b/>
          <w:color w:val="7030A0"/>
          <w:sz w:val="32"/>
          <w:szCs w:val="32"/>
        </w:rPr>
        <w:t xml:space="preserve">erimiento </w:t>
      </w:r>
      <w:r w:rsidR="007F1514">
        <w:rPr>
          <w:rFonts w:ascii="Arial" w:hAnsi="Arial" w:cs="Arial"/>
          <w:b/>
          <w:color w:val="7030A0"/>
          <w:sz w:val="32"/>
          <w:szCs w:val="32"/>
        </w:rPr>
        <w:t>4</w:t>
      </w:r>
      <w:r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>
        <w:rPr>
          <w:rFonts w:ascii="Arial" w:hAnsi="Arial" w:cs="Arial"/>
          <w:color w:val="7030A0"/>
          <w:sz w:val="32"/>
          <w:szCs w:val="32"/>
        </w:rPr>
        <w:t>Comprar Munición:</w:t>
      </w:r>
    </w:p>
    <w:p w:rsidR="009B5E6A" w:rsidRPr="00CE3AE9" w:rsidRDefault="009B5E6A" w:rsidP="009B5E6A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9B5E6A" w:rsidRPr="00EB79C0" w:rsidRDefault="009B5E6A" w:rsidP="009B5E6A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Para este requerimiento el agente necesita desear:</w:t>
      </w:r>
    </w:p>
    <w:p w:rsidR="009B5E6A" w:rsidRDefault="009B5E6A" w:rsidP="009B5E6A">
      <w:pPr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          </w:t>
      </w:r>
    </w:p>
    <w:p w:rsidR="009B5E6A" w:rsidRPr="00EB79C0" w:rsidRDefault="009B5E6A" w:rsidP="009B5E6A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munición</w:t>
      </w:r>
      <w:r w:rsidRPr="00EB79C0">
        <w:rPr>
          <w:rFonts w:ascii="Arial" w:hAnsi="Arial" w:cs="Arial"/>
          <w:sz w:val="28"/>
          <w:szCs w:val="28"/>
        </w:rPr>
        <w:t xml:space="preserve"> [</w:t>
      </w:r>
      <w:proofErr w:type="gramStart"/>
      <w:r w:rsidRPr="002168E6">
        <w:rPr>
          <w:rFonts w:ascii="Arial" w:hAnsi="Arial" w:cs="Arial"/>
          <w:color w:val="002060"/>
          <w:sz w:val="28"/>
          <w:szCs w:val="28"/>
        </w:rPr>
        <w:t>desire(</w:t>
      </w:r>
      <w:proofErr w:type="spellStart"/>
      <w:proofErr w:type="gramEnd"/>
      <w:r w:rsidRPr="002168E6">
        <w:rPr>
          <w:rFonts w:ascii="Arial" w:hAnsi="Arial" w:cs="Arial"/>
          <w:color w:val="002060"/>
          <w:sz w:val="28"/>
          <w:szCs w:val="28"/>
        </w:rPr>
        <w:t>buy</w:t>
      </w:r>
      <w:proofErr w:type="spellEnd"/>
      <w:r w:rsidRPr="002168E6">
        <w:rPr>
          <w:rFonts w:ascii="Arial" w:hAnsi="Arial" w:cs="Arial"/>
          <w:color w:val="002060"/>
          <w:sz w:val="28"/>
          <w:szCs w:val="28"/>
        </w:rPr>
        <w:t>([</w:t>
      </w:r>
      <w:proofErr w:type="spellStart"/>
      <w:r w:rsidRPr="002168E6">
        <w:rPr>
          <w:rFonts w:ascii="Arial" w:hAnsi="Arial" w:cs="Arial"/>
          <w:color w:val="002060"/>
          <w:sz w:val="28"/>
          <w:szCs w:val="28"/>
        </w:rPr>
        <w:t>ammo,P</w:t>
      </w:r>
      <w:proofErr w:type="spellEnd"/>
      <w:r w:rsidRPr="002168E6">
        <w:rPr>
          <w:rFonts w:ascii="Arial" w:hAnsi="Arial" w:cs="Arial"/>
          <w:color w:val="002060"/>
          <w:sz w:val="28"/>
          <w:szCs w:val="28"/>
        </w:rPr>
        <w:t>]))</w:t>
      </w:r>
      <w:r w:rsidRPr="00EB79C0">
        <w:rPr>
          <w:rFonts w:ascii="Arial" w:hAnsi="Arial" w:cs="Arial"/>
          <w:sz w:val="28"/>
          <w:szCs w:val="28"/>
        </w:rPr>
        <w:t>]:</w:t>
      </w:r>
    </w:p>
    <w:p w:rsidR="009B5E6A" w:rsidRDefault="009B5E6A" w:rsidP="009B5E6A">
      <w:pPr>
        <w:ind w:left="720"/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 xml:space="preserve">Para que se genere este deseo como precondición </w:t>
      </w:r>
      <w:r>
        <w:rPr>
          <w:rFonts w:ascii="Arial" w:hAnsi="Arial" w:cs="Arial"/>
          <w:sz w:val="28"/>
          <w:szCs w:val="28"/>
        </w:rPr>
        <w:t>el A</w:t>
      </w:r>
      <w:r w:rsidRPr="009A4EE9">
        <w:rPr>
          <w:rFonts w:ascii="Arial" w:hAnsi="Arial" w:cs="Arial"/>
          <w:sz w:val="28"/>
          <w:szCs w:val="28"/>
        </w:rPr>
        <w:t>gente</w:t>
      </w:r>
      <w:r>
        <w:rPr>
          <w:rFonts w:ascii="Arial" w:hAnsi="Arial" w:cs="Arial"/>
          <w:sz w:val="28"/>
          <w:szCs w:val="28"/>
        </w:rPr>
        <w:t xml:space="preserve"> no debe poseer munición, luego se selecciona la munición de mayor valor de todas las posadas y se verifica que el dinero que posee el Agente sea suficiente para </w:t>
      </w:r>
      <w:r w:rsidR="00E07946">
        <w:rPr>
          <w:rFonts w:ascii="Arial" w:hAnsi="Arial" w:cs="Arial"/>
          <w:sz w:val="28"/>
          <w:szCs w:val="28"/>
        </w:rPr>
        <w:t>comprar</w:t>
      </w:r>
      <w:r>
        <w:rPr>
          <w:rFonts w:ascii="Arial" w:hAnsi="Arial" w:cs="Arial"/>
          <w:sz w:val="28"/>
          <w:szCs w:val="28"/>
        </w:rPr>
        <w:t xml:space="preserve">, si lo es se genera el deseo de comprar munición. </w:t>
      </w:r>
    </w:p>
    <w:p w:rsidR="009B5E6A" w:rsidRDefault="009B5E6A" w:rsidP="009B5E6A">
      <w:pPr>
        <w:ind w:left="720"/>
        <w:rPr>
          <w:rFonts w:cs="Times New Roman"/>
        </w:rPr>
      </w:pPr>
    </w:p>
    <w:p w:rsidR="009B5E6A" w:rsidRDefault="009B5E6A" w:rsidP="009B5E6A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Selección de la intención:</w:t>
      </w:r>
    </w:p>
    <w:p w:rsidR="009B5E6A" w:rsidRDefault="009B5E6A" w:rsidP="009B5E6A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9B5E6A" w:rsidRPr="00914E13" w:rsidRDefault="009B5E6A" w:rsidP="009B5E6A">
      <w:pPr>
        <w:ind w:firstLine="709"/>
        <w:rPr>
          <w:rFonts w:ascii="Arial" w:hAnsi="Arial" w:cs="Arial"/>
          <w:color w:val="7030A0"/>
          <w:sz w:val="28"/>
          <w:szCs w:val="28"/>
        </w:rPr>
      </w:pP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select_</w:t>
      </w:r>
      <w:proofErr w:type="gramStart"/>
      <w:r w:rsidRPr="00914E13">
        <w:rPr>
          <w:rFonts w:ascii="Arial" w:hAnsi="Arial" w:cs="Arial"/>
          <w:color w:val="7030A0"/>
          <w:sz w:val="28"/>
          <w:szCs w:val="28"/>
        </w:rPr>
        <w:t>intention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proofErr w:type="gramEnd"/>
      <w:r w:rsidRPr="00914E13">
        <w:rPr>
          <w:rFonts w:ascii="Arial" w:hAnsi="Arial" w:cs="Arial"/>
          <w:color w:val="7030A0"/>
          <w:sz w:val="28"/>
          <w:szCs w:val="28"/>
        </w:rPr>
        <w:t>buy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Obj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 xml:space="preserve">), 'Comprar', 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Desires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)</w:t>
      </w:r>
    </w:p>
    <w:p w:rsidR="009B5E6A" w:rsidRDefault="009B5E6A" w:rsidP="009B5E6A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9B5E6A" w:rsidRDefault="009B5E6A" w:rsidP="009B5E6A">
      <w:pPr>
        <w:ind w:left="705" w:firstLine="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El agente va a seleccionar esta intención siempre y cuando no tenga el deseo de atacar</w:t>
      </w:r>
      <w:r w:rsidR="00E07946">
        <w:rPr>
          <w:rFonts w:ascii="Arial" w:hAnsi="Arial" w:cs="Arial"/>
          <w:sz w:val="28"/>
          <w:szCs w:val="28"/>
        </w:rPr>
        <w:t>.</w:t>
      </w:r>
    </w:p>
    <w:p w:rsidR="009B5E6A" w:rsidRDefault="009B5E6A" w:rsidP="009B5E6A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9B5E6A" w:rsidRDefault="009B5E6A" w:rsidP="009B5E6A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9B5E6A" w:rsidRPr="009A4EE9" w:rsidRDefault="009B5E6A" w:rsidP="009B5E6A">
      <w:pPr>
        <w:ind w:firstLine="705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Plan: </w:t>
      </w:r>
    </w:p>
    <w:p w:rsidR="009B5E6A" w:rsidRDefault="009B5E6A" w:rsidP="009B5E6A">
      <w:pPr>
        <w:rPr>
          <w:rFonts w:ascii="Arial" w:hAnsi="Arial" w:cs="Arial"/>
          <w:sz w:val="28"/>
          <w:szCs w:val="28"/>
        </w:rPr>
      </w:pPr>
    </w:p>
    <w:p w:rsidR="009B5E6A" w:rsidRDefault="009B5E6A" w:rsidP="009B5E6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 un plan de alto nivel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 que es necesario para que el agente se mueva a una posición destino dada (</w:t>
      </w:r>
      <w:proofErr w:type="spellStart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E0794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el home donde se encuentra la munición a comprar. </w:t>
      </w:r>
    </w:p>
    <w:p w:rsidR="009B5E6A" w:rsidRDefault="009B5E6A" w:rsidP="009B5E6A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Luego cuando el agente está en la posición destino, donde se encuentra la munición,</w:t>
      </w:r>
      <w:r w:rsidRPr="00053F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 utiliza la primitiva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buy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PosDest,Obj</w:t>
      </w:r>
      <w:proofErr w:type="spellEnd"/>
      <w:r>
        <w:rPr>
          <w:rFonts w:ascii="Arial" w:hAnsi="Arial" w:cs="Arial"/>
          <w:sz w:val="28"/>
          <w:szCs w:val="28"/>
        </w:rPr>
        <w:t>) para comprarla</w:t>
      </w:r>
      <w:r w:rsidR="00E07946">
        <w:rPr>
          <w:rFonts w:ascii="Arial" w:hAnsi="Arial" w:cs="Arial"/>
          <w:sz w:val="28"/>
          <w:szCs w:val="28"/>
        </w:rPr>
        <w:t>.</w:t>
      </w:r>
    </w:p>
    <w:p w:rsidR="009B5E6A" w:rsidRDefault="009B5E6A" w:rsidP="009B5E6A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:rsidR="009B5E6A" w:rsidRPr="00EB79C0" w:rsidRDefault="009B5E6A" w:rsidP="009B5E6A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9B5E6A" w:rsidRDefault="009B5E6A" w:rsidP="009B5E6A">
      <w:pPr>
        <w:ind w:left="720"/>
        <w:rPr>
          <w:rFonts w:ascii="Arial" w:hAnsi="Arial" w:cs="Arial"/>
          <w:sz w:val="28"/>
          <w:szCs w:val="28"/>
        </w:rPr>
      </w:pPr>
    </w:p>
    <w:p w:rsidR="009B5E6A" w:rsidRPr="009B5E6A" w:rsidRDefault="009B5E6A" w:rsidP="009B5E6A">
      <w:pPr>
        <w:ind w:left="709"/>
        <w:rPr>
          <w:rFonts w:ascii="Arial" w:hAnsi="Arial" w:cs="Arial"/>
          <w:sz w:val="28"/>
          <w:szCs w:val="28"/>
        </w:rPr>
      </w:pPr>
      <w:r w:rsidRPr="009B5E6A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 intención es lograda cuando la munición a comprar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en poder del Agente.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6F00DB">
      <w:pPr>
        <w:rPr>
          <w:rFonts w:cs="Times New Roman"/>
        </w:rPr>
      </w:pPr>
    </w:p>
    <w:p w:rsidR="00AB2C26" w:rsidRDefault="00AB2C26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E07946" w:rsidRDefault="00E07946" w:rsidP="00E07946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</w:t>
      </w:r>
      <w:r>
        <w:rPr>
          <w:rFonts w:ascii="Arial" w:hAnsi="Arial" w:cs="Arial"/>
          <w:b/>
          <w:color w:val="7030A0"/>
          <w:sz w:val="32"/>
          <w:szCs w:val="32"/>
        </w:rPr>
        <w:t xml:space="preserve">erimiento </w:t>
      </w:r>
      <w:r w:rsidR="007F1514">
        <w:rPr>
          <w:rFonts w:ascii="Arial" w:hAnsi="Arial" w:cs="Arial"/>
          <w:b/>
          <w:color w:val="7030A0"/>
          <w:sz w:val="32"/>
          <w:szCs w:val="32"/>
        </w:rPr>
        <w:t>5</w:t>
      </w:r>
      <w:r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>
        <w:rPr>
          <w:rFonts w:ascii="Arial" w:hAnsi="Arial" w:cs="Arial"/>
          <w:color w:val="7030A0"/>
          <w:sz w:val="32"/>
          <w:szCs w:val="32"/>
        </w:rPr>
        <w:t xml:space="preserve">Comprar Poción: </w:t>
      </w:r>
    </w:p>
    <w:p w:rsidR="00E07946" w:rsidRPr="00CE3AE9" w:rsidRDefault="00E07946" w:rsidP="00E07946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E07946" w:rsidRPr="00EB79C0" w:rsidRDefault="00E07946" w:rsidP="00E0794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lastRenderedPageBreak/>
        <w:t>Para este requerimiento el agente necesita desear:</w:t>
      </w:r>
    </w:p>
    <w:p w:rsidR="00E07946" w:rsidRDefault="00E07946" w:rsidP="00E07946">
      <w:pPr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          </w:t>
      </w:r>
    </w:p>
    <w:p w:rsidR="00E07946" w:rsidRPr="00EB79C0" w:rsidRDefault="00E07946" w:rsidP="00E07946">
      <w:pPr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Comprar </w:t>
      </w:r>
      <w:proofErr w:type="gramStart"/>
      <w:r>
        <w:rPr>
          <w:rFonts w:ascii="Arial" w:hAnsi="Arial" w:cs="Arial"/>
          <w:sz w:val="28"/>
          <w:szCs w:val="28"/>
        </w:rPr>
        <w:t xml:space="preserve">poción </w:t>
      </w:r>
      <w:r w:rsidRPr="00EB79C0">
        <w:rPr>
          <w:rFonts w:ascii="Arial" w:hAnsi="Arial" w:cs="Arial"/>
          <w:sz w:val="28"/>
          <w:szCs w:val="28"/>
        </w:rPr>
        <w:t xml:space="preserve"> [</w:t>
      </w:r>
      <w:proofErr w:type="gramEnd"/>
      <w:r w:rsidRPr="002168E6">
        <w:rPr>
          <w:rFonts w:ascii="Arial" w:hAnsi="Arial" w:cs="Arial"/>
          <w:color w:val="002060"/>
          <w:sz w:val="28"/>
          <w:szCs w:val="28"/>
        </w:rPr>
        <w:t>desire(</w:t>
      </w:r>
      <w:proofErr w:type="spellStart"/>
      <w:r w:rsidRPr="002168E6">
        <w:rPr>
          <w:rFonts w:ascii="Arial" w:hAnsi="Arial" w:cs="Arial"/>
          <w:color w:val="002060"/>
          <w:sz w:val="28"/>
          <w:szCs w:val="28"/>
        </w:rPr>
        <w:t>buy</w:t>
      </w:r>
      <w:proofErr w:type="spellEnd"/>
      <w:r w:rsidRPr="002168E6">
        <w:rPr>
          <w:rFonts w:ascii="Arial" w:hAnsi="Arial" w:cs="Arial"/>
          <w:color w:val="002060"/>
          <w:sz w:val="28"/>
          <w:szCs w:val="28"/>
        </w:rPr>
        <w:t>([</w:t>
      </w:r>
      <w:proofErr w:type="spellStart"/>
      <w:r w:rsidRPr="002168E6">
        <w:rPr>
          <w:rFonts w:ascii="Arial" w:hAnsi="Arial" w:cs="Arial"/>
          <w:color w:val="002060"/>
          <w:sz w:val="28"/>
          <w:szCs w:val="28"/>
        </w:rPr>
        <w:t>potion,P</w:t>
      </w:r>
      <w:proofErr w:type="spellEnd"/>
      <w:r w:rsidRPr="002168E6">
        <w:rPr>
          <w:rFonts w:ascii="Arial" w:hAnsi="Arial" w:cs="Arial"/>
          <w:color w:val="002060"/>
          <w:sz w:val="28"/>
          <w:szCs w:val="28"/>
        </w:rPr>
        <w:t>]))]:</w:t>
      </w:r>
    </w:p>
    <w:p w:rsidR="00E07946" w:rsidRDefault="00E07946" w:rsidP="00E07946">
      <w:pPr>
        <w:ind w:left="720"/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 xml:space="preserve">Para que se genere este deseo como precondición </w:t>
      </w:r>
      <w:r>
        <w:rPr>
          <w:rFonts w:ascii="Arial" w:hAnsi="Arial" w:cs="Arial"/>
          <w:sz w:val="28"/>
          <w:szCs w:val="28"/>
        </w:rPr>
        <w:t>el A</w:t>
      </w:r>
      <w:r w:rsidRPr="009A4EE9">
        <w:rPr>
          <w:rFonts w:ascii="Arial" w:hAnsi="Arial" w:cs="Arial"/>
          <w:sz w:val="28"/>
          <w:szCs w:val="28"/>
        </w:rPr>
        <w:t>gente</w:t>
      </w:r>
      <w:r>
        <w:rPr>
          <w:rFonts w:ascii="Arial" w:hAnsi="Arial" w:cs="Arial"/>
          <w:sz w:val="28"/>
          <w:szCs w:val="28"/>
        </w:rPr>
        <w:t xml:space="preserve"> no tiene que poseer ninguna </w:t>
      </w:r>
      <w:proofErr w:type="spellStart"/>
      <w:r>
        <w:rPr>
          <w:rFonts w:ascii="Arial" w:hAnsi="Arial" w:cs="Arial"/>
          <w:sz w:val="28"/>
          <w:szCs w:val="28"/>
        </w:rPr>
        <w:t>poción</w:t>
      </w:r>
      <w:proofErr w:type="spellEnd"/>
      <w:r>
        <w:rPr>
          <w:rFonts w:ascii="Arial" w:hAnsi="Arial" w:cs="Arial"/>
          <w:sz w:val="28"/>
          <w:szCs w:val="28"/>
        </w:rPr>
        <w:t xml:space="preserve">, pero si poseer casco y munición, luego se selecciona la poción y se verifica que el dinero que posee el Agente sea suficiente para comprar, si lo es se genera el deseo de comprar poción.  </w:t>
      </w:r>
    </w:p>
    <w:p w:rsidR="00E07946" w:rsidRDefault="00E07946" w:rsidP="00E07946">
      <w:pPr>
        <w:ind w:left="720"/>
        <w:rPr>
          <w:rFonts w:cs="Times New Roman"/>
        </w:rPr>
      </w:pPr>
    </w:p>
    <w:p w:rsidR="00E07946" w:rsidRDefault="00E07946" w:rsidP="00E07946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Selección de la intención:</w:t>
      </w:r>
    </w:p>
    <w:p w:rsidR="00E07946" w:rsidRDefault="00E07946" w:rsidP="00E07946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E07946" w:rsidRPr="00914E13" w:rsidRDefault="00E07946" w:rsidP="00E07946">
      <w:pPr>
        <w:ind w:firstLine="709"/>
        <w:rPr>
          <w:rFonts w:ascii="Arial" w:hAnsi="Arial" w:cs="Arial"/>
          <w:color w:val="7030A0"/>
          <w:sz w:val="28"/>
          <w:szCs w:val="28"/>
        </w:rPr>
      </w:pP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select_</w:t>
      </w:r>
      <w:proofErr w:type="gramStart"/>
      <w:r w:rsidRPr="00914E13">
        <w:rPr>
          <w:rFonts w:ascii="Arial" w:hAnsi="Arial" w:cs="Arial"/>
          <w:color w:val="7030A0"/>
          <w:sz w:val="28"/>
          <w:szCs w:val="28"/>
        </w:rPr>
        <w:t>intention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proofErr w:type="gramEnd"/>
      <w:r w:rsidRPr="00914E13">
        <w:rPr>
          <w:rFonts w:ascii="Arial" w:hAnsi="Arial" w:cs="Arial"/>
          <w:color w:val="7030A0"/>
          <w:sz w:val="28"/>
          <w:szCs w:val="28"/>
        </w:rPr>
        <w:t>buy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Obj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 xml:space="preserve">), 'Comprar', </w:t>
      </w:r>
      <w:proofErr w:type="spellStart"/>
      <w:r w:rsidRPr="00914E13">
        <w:rPr>
          <w:rFonts w:ascii="Arial" w:hAnsi="Arial" w:cs="Arial"/>
          <w:color w:val="7030A0"/>
          <w:sz w:val="28"/>
          <w:szCs w:val="28"/>
        </w:rPr>
        <w:t>Desires</w:t>
      </w:r>
      <w:proofErr w:type="spellEnd"/>
      <w:r w:rsidRPr="00914E13">
        <w:rPr>
          <w:rFonts w:ascii="Arial" w:hAnsi="Arial" w:cs="Arial"/>
          <w:color w:val="7030A0"/>
          <w:sz w:val="28"/>
          <w:szCs w:val="28"/>
        </w:rPr>
        <w:t>)</w:t>
      </w:r>
    </w:p>
    <w:p w:rsidR="00E07946" w:rsidRDefault="00E07946" w:rsidP="00E07946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E07946" w:rsidRDefault="00E07946" w:rsidP="00E07946">
      <w:pPr>
        <w:ind w:left="705" w:firstLine="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El agente va a seleccionar esta intención siempre y cuando no tenga el deseo de atacar.</w:t>
      </w:r>
    </w:p>
    <w:p w:rsidR="00E07946" w:rsidRDefault="00E07946" w:rsidP="00E07946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E07946" w:rsidRDefault="00E07946" w:rsidP="00E07946">
      <w:pPr>
        <w:ind w:firstLine="709"/>
        <w:rPr>
          <w:rFonts w:ascii="Arial" w:hAnsi="Arial" w:cs="Arial"/>
          <w:b/>
          <w:sz w:val="28"/>
          <w:szCs w:val="28"/>
          <w:u w:val="single"/>
        </w:rPr>
      </w:pPr>
    </w:p>
    <w:p w:rsidR="00E07946" w:rsidRPr="009A4EE9" w:rsidRDefault="00E07946" w:rsidP="00E07946">
      <w:pPr>
        <w:ind w:firstLine="705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Plan: </w:t>
      </w:r>
    </w:p>
    <w:p w:rsidR="00E07946" w:rsidRDefault="00E07946" w:rsidP="00E07946">
      <w:pPr>
        <w:rPr>
          <w:rFonts w:ascii="Arial" w:hAnsi="Arial" w:cs="Arial"/>
          <w:sz w:val="28"/>
          <w:szCs w:val="28"/>
        </w:rPr>
      </w:pPr>
    </w:p>
    <w:p w:rsidR="00E07946" w:rsidRDefault="00E07946" w:rsidP="00E0794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 un plan de alto nivel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 que es necesario para que el agente se mueva a una posición destino dada (</w:t>
      </w:r>
      <w:proofErr w:type="spellStart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 xml:space="preserve">), el home donde se encuentra la poción a comprar. </w:t>
      </w:r>
    </w:p>
    <w:p w:rsidR="00E07946" w:rsidRDefault="00E07946" w:rsidP="00E0794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Luego cuando el agente está en la posición destino, donde se encuentra la poción,</w:t>
      </w:r>
      <w:r w:rsidRPr="00053F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 utiliza la primitiva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buy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PosDest,Obj</w:t>
      </w:r>
      <w:proofErr w:type="spellEnd"/>
      <w:r>
        <w:rPr>
          <w:rFonts w:ascii="Arial" w:hAnsi="Arial" w:cs="Arial"/>
          <w:sz w:val="28"/>
          <w:szCs w:val="28"/>
        </w:rPr>
        <w:t>) para comprarla.</w:t>
      </w:r>
    </w:p>
    <w:p w:rsidR="00E07946" w:rsidRDefault="00E07946" w:rsidP="00E07946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:rsidR="00E07946" w:rsidRPr="00EB79C0" w:rsidRDefault="00E07946" w:rsidP="00E0794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EB79C0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E07946" w:rsidRDefault="00E07946" w:rsidP="00E07946">
      <w:pPr>
        <w:ind w:left="720"/>
        <w:rPr>
          <w:rFonts w:ascii="Arial" w:hAnsi="Arial" w:cs="Arial"/>
          <w:sz w:val="28"/>
          <w:szCs w:val="28"/>
        </w:rPr>
      </w:pPr>
    </w:p>
    <w:p w:rsidR="00E07946" w:rsidRPr="009B5E6A" w:rsidRDefault="00E07946" w:rsidP="00E07946">
      <w:pPr>
        <w:ind w:left="709"/>
        <w:rPr>
          <w:rFonts w:ascii="Arial" w:hAnsi="Arial" w:cs="Arial"/>
          <w:sz w:val="28"/>
          <w:szCs w:val="28"/>
        </w:rPr>
      </w:pPr>
      <w:r w:rsidRPr="009B5E6A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 intención es lograda cuando la poción a comprar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en poder del Agente.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A8171C" w:rsidRPr="00A8171C" w:rsidRDefault="00A8171C" w:rsidP="00A8171C">
      <w:pPr>
        <w:ind w:left="720"/>
        <w:rPr>
          <w:rFonts w:ascii="Arial" w:hAnsi="Arial" w:cs="Arial"/>
          <w:b/>
          <w:color w:val="7030A0"/>
          <w:sz w:val="32"/>
          <w:szCs w:val="32"/>
        </w:rPr>
      </w:pPr>
      <w:r w:rsidRPr="00A8171C">
        <w:rPr>
          <w:rFonts w:ascii="Arial" w:hAnsi="Arial" w:cs="Arial"/>
          <w:b/>
          <w:color w:val="7030A0"/>
          <w:sz w:val="32"/>
          <w:szCs w:val="32"/>
        </w:rPr>
        <w:t>Requerimiento 6: Abrir el home enemigo para robarle las    reliquias.</w:t>
      </w:r>
    </w:p>
    <w:p w:rsidR="00A8171C" w:rsidRPr="00CE3AE9" w:rsidRDefault="00A8171C" w:rsidP="00A8171C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A8171C" w:rsidRDefault="00A8171C" w:rsidP="00A8171C">
      <w:pPr>
        <w:ind w:left="720"/>
        <w:rPr>
          <w:rFonts w:cs="Times New Roman"/>
        </w:rPr>
      </w:pPr>
    </w:p>
    <w:p w:rsidR="00A8171C" w:rsidRPr="009A4EE9" w:rsidRDefault="00A8171C" w:rsidP="00A8171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Para este requerimiento el agente necesita desear:</w:t>
      </w:r>
    </w:p>
    <w:p w:rsidR="00A8171C" w:rsidRPr="009A4EE9" w:rsidRDefault="00A8171C" w:rsidP="00A8171C">
      <w:pPr>
        <w:ind w:left="720"/>
        <w:rPr>
          <w:rFonts w:ascii="Arial" w:hAnsi="Arial" w:cs="Arial"/>
          <w:sz w:val="28"/>
          <w:szCs w:val="28"/>
        </w:rPr>
      </w:pPr>
    </w:p>
    <w:p w:rsidR="00A8171C" w:rsidRPr="00961FCB" w:rsidRDefault="00961FCB" w:rsidP="00961F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961FCB">
        <w:rPr>
          <w:rFonts w:ascii="Arial" w:hAnsi="Arial" w:cs="Arial"/>
          <w:sz w:val="28"/>
          <w:szCs w:val="28"/>
        </w:rPr>
        <w:t>Saquear home enemigo</w:t>
      </w:r>
      <w:r w:rsidR="00A8171C" w:rsidRPr="00961FCB">
        <w:rPr>
          <w:rFonts w:ascii="Arial" w:hAnsi="Arial" w:cs="Arial"/>
          <w:sz w:val="28"/>
          <w:szCs w:val="28"/>
        </w:rPr>
        <w:t xml:space="preserve"> </w:t>
      </w:r>
      <w:r w:rsidR="00A8171C" w:rsidRPr="00961FCB">
        <w:rPr>
          <w:rFonts w:ascii="Arial" w:hAnsi="Arial" w:cs="Arial"/>
          <w:color w:val="002060"/>
          <w:sz w:val="28"/>
          <w:szCs w:val="28"/>
        </w:rPr>
        <w:t>[</w:t>
      </w:r>
      <w:proofErr w:type="gramStart"/>
      <w:r w:rsidRPr="00961FCB">
        <w:rPr>
          <w:rFonts w:ascii="Arial" w:hAnsi="Arial" w:cs="Arial"/>
          <w:color w:val="002060"/>
          <w:sz w:val="28"/>
          <w:szCs w:val="28"/>
        </w:rPr>
        <w:t>desire(</w:t>
      </w:r>
      <w:proofErr w:type="gramEnd"/>
      <w:r w:rsidRPr="00961FCB">
        <w:rPr>
          <w:rFonts w:ascii="Arial" w:hAnsi="Arial" w:cs="Arial"/>
          <w:color w:val="002060"/>
          <w:sz w:val="28"/>
          <w:szCs w:val="28"/>
        </w:rPr>
        <w:t>saquear([</w:t>
      </w:r>
      <w:proofErr w:type="spellStart"/>
      <w:r w:rsidRPr="00961FCB">
        <w:rPr>
          <w:rFonts w:ascii="Arial" w:hAnsi="Arial" w:cs="Arial"/>
          <w:color w:val="002060"/>
          <w:sz w:val="28"/>
          <w:szCs w:val="28"/>
        </w:rPr>
        <w:t>home,Hoponente</w:t>
      </w:r>
      <w:proofErr w:type="spellEnd"/>
      <w:r w:rsidRPr="00961FCB">
        <w:rPr>
          <w:rFonts w:ascii="Arial" w:hAnsi="Arial" w:cs="Arial"/>
          <w:color w:val="002060"/>
          <w:sz w:val="28"/>
          <w:szCs w:val="28"/>
        </w:rPr>
        <w:t>])</w:t>
      </w:r>
      <w:r w:rsidR="00A8171C" w:rsidRPr="00961FCB">
        <w:rPr>
          <w:rFonts w:ascii="Arial" w:hAnsi="Arial" w:cs="Arial"/>
          <w:color w:val="002060"/>
          <w:sz w:val="28"/>
          <w:szCs w:val="28"/>
        </w:rPr>
        <w:t xml:space="preserve">] </w:t>
      </w:r>
      <w:r w:rsidRPr="00961FCB">
        <w:rPr>
          <w:rFonts w:ascii="Arial" w:hAnsi="Arial" w:cs="Arial"/>
          <w:sz w:val="28"/>
          <w:szCs w:val="28"/>
        </w:rPr>
        <w:t>:</w:t>
      </w:r>
    </w:p>
    <w:p w:rsidR="00961FCB" w:rsidRDefault="00961FCB" w:rsidP="00961F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9A4EE9">
        <w:rPr>
          <w:rFonts w:ascii="Arial" w:hAnsi="Arial" w:cs="Arial"/>
          <w:sz w:val="28"/>
          <w:szCs w:val="28"/>
        </w:rPr>
        <w:t>Necesari</w:t>
      </w:r>
      <w:r>
        <w:rPr>
          <w:rFonts w:ascii="Arial" w:hAnsi="Arial" w:cs="Arial"/>
          <w:sz w:val="28"/>
          <w:szCs w:val="28"/>
        </w:rPr>
        <w:t xml:space="preserve">o para lograr que el agente abra el home, </w:t>
      </w:r>
    </w:p>
    <w:p w:rsidR="00A8171C" w:rsidRPr="009A4EE9" w:rsidRDefault="00961FCB" w:rsidP="00961FCB">
      <w:pPr>
        <w:ind w:left="709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luego</w:t>
      </w:r>
      <w:proofErr w:type="gramEnd"/>
      <w:r>
        <w:rPr>
          <w:rFonts w:ascii="Arial" w:hAnsi="Arial" w:cs="Arial"/>
          <w:sz w:val="28"/>
          <w:szCs w:val="28"/>
        </w:rPr>
        <w:t xml:space="preserve"> una vez abierto</w:t>
      </w:r>
      <w:r w:rsidRPr="009A4EE9">
        <w:rPr>
          <w:rFonts w:ascii="Arial" w:hAnsi="Arial" w:cs="Arial"/>
          <w:sz w:val="28"/>
          <w:szCs w:val="28"/>
        </w:rPr>
        <w:t xml:space="preserve"> las reliquias que encerraba caen en el suelo y se </w:t>
      </w:r>
      <w:r>
        <w:rPr>
          <w:rFonts w:ascii="Arial" w:hAnsi="Arial" w:cs="Arial"/>
          <w:sz w:val="28"/>
          <w:szCs w:val="28"/>
        </w:rPr>
        <w:t xml:space="preserve">        </w:t>
      </w:r>
      <w:r w:rsidRPr="009A4EE9">
        <w:rPr>
          <w:rFonts w:ascii="Arial" w:hAnsi="Arial" w:cs="Arial"/>
          <w:sz w:val="28"/>
          <w:szCs w:val="28"/>
        </w:rPr>
        <w:t xml:space="preserve">activa el deseo (Obtener Reliquias). </w:t>
      </w:r>
      <w:r w:rsidR="00A8171C" w:rsidRPr="009A4EE9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ara que se generen dichos deseo</w:t>
      </w:r>
      <w:r w:rsidR="00A8171C" w:rsidRPr="009A4EE9">
        <w:rPr>
          <w:rFonts w:ascii="Arial" w:hAnsi="Arial" w:cs="Arial"/>
          <w:sz w:val="28"/>
          <w:szCs w:val="28"/>
        </w:rPr>
        <w:t xml:space="preserve"> como precondición el agente debe </w:t>
      </w:r>
      <w:r>
        <w:rPr>
          <w:rFonts w:ascii="Arial" w:hAnsi="Arial" w:cs="Arial"/>
          <w:sz w:val="28"/>
          <w:szCs w:val="28"/>
        </w:rPr>
        <w:t xml:space="preserve">tener una poción en su poder y </w:t>
      </w:r>
      <w:r w:rsidR="00A8171C" w:rsidRPr="009A4EE9">
        <w:rPr>
          <w:rFonts w:ascii="Arial" w:hAnsi="Arial" w:cs="Arial"/>
          <w:sz w:val="28"/>
          <w:szCs w:val="28"/>
        </w:rPr>
        <w:lastRenderedPageBreak/>
        <w:t>saber</w:t>
      </w:r>
      <w:r>
        <w:rPr>
          <w:rFonts w:ascii="Arial" w:hAnsi="Arial" w:cs="Arial"/>
          <w:sz w:val="28"/>
          <w:szCs w:val="28"/>
        </w:rPr>
        <w:t xml:space="preserve"> que el home enemigo tiene al menos una reliquia, además de </w:t>
      </w:r>
      <w:r w:rsidR="00A8171C" w:rsidRPr="009A4EE9">
        <w:rPr>
          <w:rFonts w:ascii="Arial" w:hAnsi="Arial" w:cs="Arial"/>
          <w:sz w:val="28"/>
          <w:szCs w:val="28"/>
        </w:rPr>
        <w:t xml:space="preserve">la posición </w:t>
      </w:r>
      <w:r>
        <w:rPr>
          <w:rFonts w:ascii="Arial" w:hAnsi="Arial" w:cs="Arial"/>
          <w:sz w:val="28"/>
          <w:szCs w:val="28"/>
        </w:rPr>
        <w:t>en donde se encuentra el home enemigo</w:t>
      </w:r>
      <w:r w:rsidR="00A8171C" w:rsidRPr="009A4EE9">
        <w:rPr>
          <w:rFonts w:ascii="Arial" w:hAnsi="Arial" w:cs="Arial"/>
          <w:sz w:val="28"/>
          <w:szCs w:val="28"/>
        </w:rPr>
        <w:t>.</w:t>
      </w:r>
    </w:p>
    <w:p w:rsidR="00A8171C" w:rsidRPr="009A4EE9" w:rsidRDefault="00A8171C" w:rsidP="00A8171C">
      <w:pPr>
        <w:ind w:left="720"/>
        <w:rPr>
          <w:rFonts w:ascii="Arial" w:hAnsi="Arial" w:cs="Arial"/>
          <w:sz w:val="28"/>
          <w:szCs w:val="28"/>
        </w:rPr>
      </w:pPr>
    </w:p>
    <w:p w:rsidR="00A8171C" w:rsidRDefault="00A8171C" w:rsidP="00D81143">
      <w:pPr>
        <w:rPr>
          <w:rFonts w:cs="Times New Roman"/>
        </w:rPr>
      </w:pPr>
    </w:p>
    <w:p w:rsidR="00A8171C" w:rsidRPr="009A4EE9" w:rsidRDefault="00A8171C" w:rsidP="00A8171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Selección de la intención: </w:t>
      </w:r>
    </w:p>
    <w:p w:rsidR="00A8171C" w:rsidRDefault="00A8171C" w:rsidP="00A8171C">
      <w:pPr>
        <w:ind w:left="720"/>
        <w:rPr>
          <w:rFonts w:ascii="Arial" w:hAnsi="Arial" w:cs="Arial"/>
          <w:sz w:val="28"/>
          <w:szCs w:val="28"/>
        </w:rPr>
      </w:pPr>
    </w:p>
    <w:p w:rsidR="00A8171C" w:rsidRDefault="00D81143" w:rsidP="00A8171C">
      <w:pPr>
        <w:ind w:left="720"/>
        <w:rPr>
          <w:rFonts w:ascii="Arial" w:hAnsi="Arial" w:cs="Arial"/>
          <w:color w:val="7030A0"/>
          <w:sz w:val="28"/>
          <w:szCs w:val="28"/>
        </w:rPr>
      </w:pPr>
      <w:proofErr w:type="spellStart"/>
      <w:r w:rsidRPr="00D81143">
        <w:rPr>
          <w:rFonts w:ascii="Arial" w:hAnsi="Arial" w:cs="Arial"/>
          <w:color w:val="7030A0"/>
          <w:sz w:val="28"/>
          <w:szCs w:val="28"/>
        </w:rPr>
        <w:t>select_</w:t>
      </w:r>
      <w:proofErr w:type="gramStart"/>
      <w:r w:rsidRPr="00D81143">
        <w:rPr>
          <w:rFonts w:ascii="Arial" w:hAnsi="Arial" w:cs="Arial"/>
          <w:color w:val="7030A0"/>
          <w:sz w:val="28"/>
          <w:szCs w:val="28"/>
        </w:rPr>
        <w:t>intention</w:t>
      </w:r>
      <w:proofErr w:type="spellEnd"/>
      <w:r w:rsidRPr="00D81143">
        <w:rPr>
          <w:rFonts w:ascii="Arial" w:hAnsi="Arial" w:cs="Arial"/>
          <w:color w:val="7030A0"/>
          <w:sz w:val="28"/>
          <w:szCs w:val="28"/>
        </w:rPr>
        <w:t>(</w:t>
      </w:r>
      <w:proofErr w:type="gramEnd"/>
      <w:r w:rsidRPr="00D81143">
        <w:rPr>
          <w:rFonts w:ascii="Arial" w:hAnsi="Arial" w:cs="Arial"/>
          <w:color w:val="7030A0"/>
          <w:sz w:val="28"/>
          <w:szCs w:val="28"/>
        </w:rPr>
        <w:t>saquear(</w:t>
      </w:r>
      <w:proofErr w:type="spellStart"/>
      <w:r w:rsidRPr="00D81143">
        <w:rPr>
          <w:rFonts w:ascii="Arial" w:hAnsi="Arial" w:cs="Arial"/>
          <w:color w:val="7030A0"/>
          <w:sz w:val="28"/>
          <w:szCs w:val="28"/>
        </w:rPr>
        <w:t>Obj</w:t>
      </w:r>
      <w:proofErr w:type="spellEnd"/>
      <w:r w:rsidRPr="00D81143">
        <w:rPr>
          <w:rFonts w:ascii="Arial" w:hAnsi="Arial" w:cs="Arial"/>
          <w:color w:val="7030A0"/>
          <w:sz w:val="28"/>
          <w:szCs w:val="28"/>
        </w:rPr>
        <w:t xml:space="preserve">), 'Saqueo home del oponente', </w:t>
      </w:r>
      <w:proofErr w:type="spellStart"/>
      <w:r w:rsidRPr="00D81143">
        <w:rPr>
          <w:rFonts w:ascii="Arial" w:hAnsi="Arial" w:cs="Arial"/>
          <w:color w:val="7030A0"/>
          <w:sz w:val="28"/>
          <w:szCs w:val="28"/>
        </w:rPr>
        <w:t>Desires</w:t>
      </w:r>
      <w:proofErr w:type="spellEnd"/>
      <w:r w:rsidRPr="00D81143">
        <w:rPr>
          <w:rFonts w:ascii="Arial" w:hAnsi="Arial" w:cs="Arial"/>
          <w:color w:val="7030A0"/>
          <w:sz w:val="28"/>
          <w:szCs w:val="28"/>
        </w:rPr>
        <w:t>)</w:t>
      </w:r>
    </w:p>
    <w:p w:rsidR="00D81143" w:rsidRDefault="00D81143" w:rsidP="00A8171C">
      <w:pPr>
        <w:ind w:left="720"/>
        <w:rPr>
          <w:rFonts w:ascii="Arial" w:hAnsi="Arial" w:cs="Arial"/>
          <w:sz w:val="28"/>
          <w:szCs w:val="28"/>
        </w:rPr>
      </w:pPr>
    </w:p>
    <w:p w:rsidR="00A8171C" w:rsidRPr="002168E6" w:rsidRDefault="002168E6" w:rsidP="002168E6">
      <w:pPr>
        <w:ind w:left="705" w:firstLine="4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El agente va a seleccionar esta intención siempre y cuando </w:t>
      </w:r>
      <w:r>
        <w:rPr>
          <w:rFonts w:ascii="Arial" w:hAnsi="Arial" w:cs="Arial"/>
          <w:sz w:val="28"/>
          <w:szCs w:val="28"/>
        </w:rPr>
        <w:t xml:space="preserve">tenga </w:t>
      </w:r>
      <w:r>
        <w:rPr>
          <w:rFonts w:ascii="Arial" w:hAnsi="Arial" w:cs="Arial"/>
          <w:sz w:val="28"/>
          <w:szCs w:val="28"/>
        </w:rPr>
        <w:t>no tenga el deseo de atacar</w:t>
      </w:r>
      <w:r>
        <w:rPr>
          <w:rFonts w:ascii="Arial" w:hAnsi="Arial" w:cs="Arial"/>
          <w:sz w:val="28"/>
          <w:szCs w:val="28"/>
        </w:rPr>
        <w:t xml:space="preserve"> o comprar</w:t>
      </w:r>
      <w:r>
        <w:rPr>
          <w:rFonts w:ascii="Arial" w:hAnsi="Arial" w:cs="Arial"/>
          <w:sz w:val="28"/>
          <w:szCs w:val="28"/>
        </w:rPr>
        <w:t>.</w:t>
      </w:r>
    </w:p>
    <w:p w:rsidR="00A8171C" w:rsidRDefault="00A8171C" w:rsidP="00A8171C">
      <w:pPr>
        <w:ind w:left="720"/>
        <w:rPr>
          <w:rFonts w:cs="Times New Roman"/>
        </w:rPr>
      </w:pPr>
    </w:p>
    <w:p w:rsidR="00A8171C" w:rsidRPr="009A4EE9" w:rsidRDefault="00A8171C" w:rsidP="00A8171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Plan:</w:t>
      </w:r>
    </w:p>
    <w:p w:rsidR="00A8171C" w:rsidRDefault="00A8171C" w:rsidP="00A8171C">
      <w:pPr>
        <w:ind w:left="720"/>
        <w:rPr>
          <w:rFonts w:ascii="Arial" w:hAnsi="Arial" w:cs="Arial"/>
          <w:b/>
          <w:sz w:val="32"/>
          <w:szCs w:val="32"/>
          <w:u w:val="single"/>
        </w:rPr>
      </w:pPr>
    </w:p>
    <w:p w:rsidR="00A8171C" w:rsidRDefault="002168E6" w:rsidP="00A8171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 un plan de alto nivel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 que es necesario</w:t>
      </w:r>
      <w:r w:rsidR="00A8171C">
        <w:rPr>
          <w:rFonts w:ascii="Arial" w:hAnsi="Arial" w:cs="Arial"/>
          <w:sz w:val="28"/>
          <w:szCs w:val="28"/>
        </w:rPr>
        <w:t xml:space="preserve"> para que el agente se mueva a una posición destino dada (</w:t>
      </w:r>
      <w:proofErr w:type="spellStart"/>
      <w:r w:rsidR="00A8171C">
        <w:rPr>
          <w:rFonts w:ascii="Arial" w:hAnsi="Arial" w:cs="Arial"/>
          <w:sz w:val="28"/>
          <w:szCs w:val="28"/>
        </w:rPr>
        <w:t>PosDest</w:t>
      </w:r>
      <w:proofErr w:type="spellEnd"/>
      <w:r w:rsidR="00A8171C">
        <w:rPr>
          <w:rFonts w:ascii="Arial" w:hAnsi="Arial" w:cs="Arial"/>
          <w:sz w:val="28"/>
          <w:szCs w:val="28"/>
        </w:rPr>
        <w:t>).</w:t>
      </w:r>
    </w:p>
    <w:p w:rsidR="00A8171C" w:rsidRDefault="00A8171C" w:rsidP="00A8171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Luego, cuando el agente está en la posición </w:t>
      </w:r>
      <w:proofErr w:type="gramStart"/>
      <w:r>
        <w:rPr>
          <w:rFonts w:ascii="Arial" w:hAnsi="Arial" w:cs="Arial"/>
          <w:sz w:val="28"/>
          <w:szCs w:val="28"/>
        </w:rPr>
        <w:t>destino</w:t>
      </w:r>
      <w:r w:rsidR="002168E6">
        <w:rPr>
          <w:rFonts w:ascii="Arial" w:hAnsi="Arial" w:cs="Arial"/>
          <w:sz w:val="28"/>
          <w:szCs w:val="28"/>
        </w:rPr>
        <w:t>(</w:t>
      </w:r>
      <w:proofErr w:type="gramEnd"/>
      <w:r w:rsidR="002168E6">
        <w:rPr>
          <w:rFonts w:ascii="Arial" w:hAnsi="Arial" w:cs="Arial"/>
          <w:sz w:val="28"/>
          <w:szCs w:val="28"/>
        </w:rPr>
        <w:t>home enemigo)</w:t>
      </w:r>
      <w:r>
        <w:rPr>
          <w:rFonts w:ascii="Arial" w:hAnsi="Arial" w:cs="Arial"/>
          <w:sz w:val="28"/>
          <w:szCs w:val="28"/>
        </w:rPr>
        <w:t xml:space="preserve"> si es de tipo se utiliza la pri</w:t>
      </w:r>
      <w:r w:rsidR="002168E6">
        <w:rPr>
          <w:rFonts w:ascii="Arial" w:hAnsi="Arial" w:cs="Arial"/>
          <w:sz w:val="28"/>
          <w:szCs w:val="28"/>
        </w:rPr>
        <w:t xml:space="preserve">mitiva </w:t>
      </w:r>
      <w:proofErr w:type="spellStart"/>
      <w:r w:rsidR="002168E6">
        <w:rPr>
          <w:rFonts w:ascii="Arial" w:hAnsi="Arial" w:cs="Arial"/>
          <w:sz w:val="28"/>
          <w:szCs w:val="28"/>
        </w:rPr>
        <w:t>cast_spell</w:t>
      </w:r>
      <w:proofErr w:type="spellEnd"/>
      <w:r w:rsidR="002168E6">
        <w:rPr>
          <w:rFonts w:ascii="Arial" w:hAnsi="Arial" w:cs="Arial"/>
          <w:sz w:val="28"/>
          <w:szCs w:val="28"/>
        </w:rPr>
        <w:t>/1, luego de ser abierto las reliquias caerán al suelo activándose el deseo de obtenerlas</w:t>
      </w:r>
      <w:r>
        <w:rPr>
          <w:rFonts w:ascii="Arial" w:hAnsi="Arial" w:cs="Arial"/>
          <w:sz w:val="28"/>
          <w:szCs w:val="28"/>
        </w:rPr>
        <w:t>.</w:t>
      </w:r>
    </w:p>
    <w:p w:rsidR="00A8171C" w:rsidRDefault="00A8171C" w:rsidP="00A8171C">
      <w:pPr>
        <w:ind w:left="720"/>
        <w:rPr>
          <w:rFonts w:ascii="Arial" w:hAnsi="Arial" w:cs="Arial"/>
          <w:sz w:val="28"/>
          <w:szCs w:val="28"/>
        </w:rPr>
      </w:pPr>
    </w:p>
    <w:p w:rsidR="00A8171C" w:rsidRDefault="00A8171C" w:rsidP="00A8171C">
      <w:pPr>
        <w:ind w:left="720"/>
        <w:rPr>
          <w:rFonts w:ascii="Arial" w:hAnsi="Arial" w:cs="Arial"/>
          <w:sz w:val="28"/>
          <w:szCs w:val="28"/>
        </w:rPr>
      </w:pPr>
    </w:p>
    <w:p w:rsidR="00A8171C" w:rsidRPr="009A4EE9" w:rsidRDefault="00A8171C" w:rsidP="00A8171C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A8171C" w:rsidRPr="009A4EE9" w:rsidRDefault="00A8171C" w:rsidP="00A8171C">
      <w:pPr>
        <w:ind w:left="720"/>
        <w:rPr>
          <w:rFonts w:ascii="Arial" w:hAnsi="Arial" w:cs="Arial"/>
          <w:sz w:val="28"/>
          <w:szCs w:val="28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7F1514" w:rsidRPr="00CE3AE9" w:rsidRDefault="007F1514" w:rsidP="007F1514">
      <w:pPr>
        <w:ind w:left="720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>Requerimiento 7</w:t>
      </w:r>
      <w:r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>
        <w:rPr>
          <w:rFonts w:ascii="Arial" w:hAnsi="Arial" w:cs="Arial"/>
          <w:color w:val="7030A0"/>
          <w:sz w:val="32"/>
          <w:szCs w:val="32"/>
        </w:rPr>
        <w:t xml:space="preserve"> </w:t>
      </w:r>
      <w:r w:rsidRPr="003D0293">
        <w:rPr>
          <w:rFonts w:ascii="Arial" w:hAnsi="Arial" w:cs="Arial"/>
          <w:color w:val="7030A0"/>
          <w:sz w:val="32"/>
          <w:szCs w:val="32"/>
        </w:rPr>
        <w:t xml:space="preserve">Recolección </w:t>
      </w:r>
      <w:proofErr w:type="spellStart"/>
      <w:r w:rsidRPr="003D0293">
        <w:rPr>
          <w:rFonts w:ascii="Arial" w:hAnsi="Arial" w:cs="Arial"/>
          <w:color w:val="7030A0"/>
          <w:sz w:val="32"/>
          <w:szCs w:val="32"/>
        </w:rPr>
        <w:t>eﬁciente</w:t>
      </w:r>
      <w:proofErr w:type="spellEnd"/>
      <w:r w:rsidRPr="003D0293">
        <w:rPr>
          <w:rFonts w:ascii="Arial" w:hAnsi="Arial" w:cs="Arial"/>
          <w:color w:val="7030A0"/>
          <w:sz w:val="32"/>
          <w:szCs w:val="32"/>
        </w:rPr>
        <w:t xml:space="preserve"> de los cascos y municiones, es decir, las que se encuentran en el suelo luego de que un Agente las soltó ya sea por desmayo o por que fue vencido en un ataque.</w:t>
      </w:r>
    </w:p>
    <w:p w:rsidR="007F1514" w:rsidRDefault="007F1514" w:rsidP="007F1514">
      <w:pPr>
        <w:ind w:left="720"/>
        <w:rPr>
          <w:rFonts w:cs="Times New Roman"/>
        </w:rPr>
      </w:pPr>
    </w:p>
    <w:p w:rsidR="007F1514" w:rsidRPr="009A4EE9" w:rsidRDefault="007F1514" w:rsidP="007F1514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Para este requerimiento el agente necesita desear:</w:t>
      </w:r>
    </w:p>
    <w:p w:rsidR="007F1514" w:rsidRPr="009A4EE9" w:rsidRDefault="007F1514" w:rsidP="007F1514">
      <w:pPr>
        <w:ind w:left="720"/>
        <w:rPr>
          <w:rFonts w:ascii="Arial" w:hAnsi="Arial" w:cs="Arial"/>
          <w:sz w:val="28"/>
          <w:szCs w:val="28"/>
        </w:rPr>
      </w:pPr>
    </w:p>
    <w:p w:rsidR="007F1514" w:rsidRPr="009A4EE9" w:rsidRDefault="007F1514" w:rsidP="007F1514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Obtener Cascos</w:t>
      </w:r>
      <w:r w:rsidRPr="009A4EE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A4EE9">
        <w:rPr>
          <w:rFonts w:ascii="Arial" w:hAnsi="Arial" w:cs="Arial"/>
          <w:color w:val="002060"/>
          <w:sz w:val="28"/>
          <w:szCs w:val="28"/>
        </w:rPr>
        <w:t xml:space="preserve">[ </w:t>
      </w:r>
      <w:r>
        <w:rPr>
          <w:rFonts w:ascii="Arial" w:hAnsi="Arial" w:cs="Arial"/>
          <w:color w:val="002060"/>
          <w:sz w:val="28"/>
          <w:szCs w:val="28"/>
        </w:rPr>
        <w:t>desire</w:t>
      </w:r>
      <w:proofErr w:type="gramEnd"/>
      <w:r>
        <w:rPr>
          <w:rFonts w:ascii="Arial" w:hAnsi="Arial" w:cs="Arial"/>
          <w:color w:val="00206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2060"/>
          <w:sz w:val="28"/>
          <w:szCs w:val="28"/>
        </w:rPr>
        <w:t>get</w:t>
      </w:r>
      <w:proofErr w:type="spellEnd"/>
      <w:r>
        <w:rPr>
          <w:rFonts w:ascii="Arial" w:hAnsi="Arial" w:cs="Arial"/>
          <w:color w:val="002060"/>
          <w:sz w:val="28"/>
          <w:szCs w:val="28"/>
        </w:rPr>
        <w:t>([</w:t>
      </w:r>
      <w:proofErr w:type="spellStart"/>
      <w:r>
        <w:rPr>
          <w:rFonts w:ascii="Arial" w:hAnsi="Arial" w:cs="Arial"/>
          <w:color w:val="002060"/>
          <w:sz w:val="28"/>
          <w:szCs w:val="28"/>
        </w:rPr>
        <w:t>hemet</w:t>
      </w:r>
      <w:proofErr w:type="spellEnd"/>
      <w:r>
        <w:rPr>
          <w:rFonts w:ascii="Arial" w:hAnsi="Arial" w:cs="Arial"/>
          <w:color w:val="00206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2060"/>
          <w:sz w:val="28"/>
          <w:szCs w:val="28"/>
        </w:rPr>
        <w:t>H</w:t>
      </w:r>
      <w:r w:rsidRPr="009A4EE9">
        <w:rPr>
          <w:rFonts w:ascii="Arial" w:hAnsi="Arial" w:cs="Arial"/>
          <w:color w:val="002060"/>
          <w:sz w:val="28"/>
          <w:szCs w:val="28"/>
        </w:rPr>
        <w:t>name</w:t>
      </w:r>
      <w:proofErr w:type="spellEnd"/>
      <w:r w:rsidRPr="009A4EE9">
        <w:rPr>
          <w:rFonts w:ascii="Arial" w:hAnsi="Arial" w:cs="Arial"/>
          <w:color w:val="002060"/>
          <w:sz w:val="28"/>
          <w:szCs w:val="28"/>
        </w:rPr>
        <w:t xml:space="preserve">]) ] </w:t>
      </w:r>
      <w:r>
        <w:rPr>
          <w:rFonts w:ascii="Arial" w:hAnsi="Arial" w:cs="Arial"/>
          <w:sz w:val="28"/>
          <w:szCs w:val="28"/>
        </w:rPr>
        <w:t>y Obtener Municiones</w:t>
      </w:r>
      <w:r w:rsidRPr="009A4EE9">
        <w:rPr>
          <w:rFonts w:ascii="Arial" w:hAnsi="Arial" w:cs="Arial"/>
          <w:sz w:val="28"/>
          <w:szCs w:val="28"/>
        </w:rPr>
        <w:t xml:space="preserve"> </w:t>
      </w:r>
      <w:r w:rsidRPr="009A4EE9">
        <w:rPr>
          <w:rFonts w:ascii="Arial" w:hAnsi="Arial" w:cs="Arial"/>
          <w:color w:val="002060"/>
          <w:sz w:val="28"/>
          <w:szCs w:val="28"/>
        </w:rPr>
        <w:t xml:space="preserve">[ </w:t>
      </w:r>
      <w:r>
        <w:rPr>
          <w:rFonts w:ascii="Arial" w:hAnsi="Arial" w:cs="Arial"/>
          <w:color w:val="002060"/>
          <w:sz w:val="28"/>
          <w:szCs w:val="28"/>
          <w:lang w:val="en-US"/>
        </w:rPr>
        <w:t xml:space="preserve">desire(get([ammo,  </w:t>
      </w:r>
      <w:proofErr w:type="spellStart"/>
      <w:r>
        <w:rPr>
          <w:rFonts w:ascii="Arial" w:hAnsi="Arial" w:cs="Arial"/>
          <w:color w:val="002060"/>
          <w:sz w:val="28"/>
          <w:szCs w:val="28"/>
          <w:lang w:val="en-US"/>
        </w:rPr>
        <w:t>A</w:t>
      </w:r>
      <w:r w:rsidRPr="009A4EE9">
        <w:rPr>
          <w:rFonts w:ascii="Arial" w:hAnsi="Arial" w:cs="Arial"/>
          <w:color w:val="002060"/>
          <w:sz w:val="28"/>
          <w:szCs w:val="28"/>
          <w:lang w:val="en-US"/>
        </w:rPr>
        <w:t>name</w:t>
      </w:r>
      <w:proofErr w:type="spellEnd"/>
      <w:r w:rsidRPr="009A4EE9">
        <w:rPr>
          <w:rFonts w:ascii="Arial" w:hAnsi="Arial" w:cs="Arial"/>
          <w:color w:val="002060"/>
          <w:sz w:val="28"/>
          <w:szCs w:val="28"/>
          <w:lang w:val="en-US"/>
        </w:rPr>
        <w:t>]) ]:</w:t>
      </w:r>
    </w:p>
    <w:p w:rsidR="007F1514" w:rsidRPr="00F66B95" w:rsidRDefault="007F1514" w:rsidP="007F1514">
      <w:pPr>
        <w:ind w:left="720"/>
        <w:rPr>
          <w:rFonts w:ascii="Arial" w:hAnsi="Arial" w:cs="Arial"/>
          <w:sz w:val="28"/>
          <w:szCs w:val="28"/>
        </w:rPr>
      </w:pPr>
      <w:r w:rsidRPr="009A4EE9">
        <w:rPr>
          <w:rFonts w:ascii="Arial" w:hAnsi="Arial" w:cs="Arial"/>
          <w:sz w:val="28"/>
          <w:szCs w:val="28"/>
        </w:rPr>
        <w:t>Necesario para lograr el comportami</w:t>
      </w:r>
      <w:r>
        <w:rPr>
          <w:rFonts w:ascii="Arial" w:hAnsi="Arial" w:cs="Arial"/>
          <w:sz w:val="28"/>
          <w:szCs w:val="28"/>
        </w:rPr>
        <w:t>ento de juntar todos los cascos y municiones tiradas</w:t>
      </w:r>
      <w:r w:rsidRPr="009A4EE9">
        <w:rPr>
          <w:rFonts w:ascii="Arial" w:hAnsi="Arial" w:cs="Arial"/>
          <w:sz w:val="28"/>
          <w:szCs w:val="28"/>
        </w:rPr>
        <w:t xml:space="preserve"> en el suelo. Para que se generen dichos deseos como precondición el agente debe saber la posición (At)</w:t>
      </w:r>
      <w:r>
        <w:rPr>
          <w:rFonts w:ascii="Arial" w:hAnsi="Arial" w:cs="Arial"/>
          <w:sz w:val="28"/>
          <w:szCs w:val="28"/>
        </w:rPr>
        <w:t xml:space="preserve"> del casco/munición</w:t>
      </w:r>
      <w:r w:rsidRPr="009A4EE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7F1514" w:rsidRPr="009A4EE9" w:rsidRDefault="007F1514" w:rsidP="007F1514">
      <w:pPr>
        <w:ind w:left="720"/>
        <w:rPr>
          <w:rFonts w:ascii="Arial" w:hAnsi="Arial" w:cs="Arial"/>
          <w:sz w:val="28"/>
          <w:szCs w:val="28"/>
        </w:rPr>
      </w:pPr>
    </w:p>
    <w:p w:rsidR="007F1514" w:rsidRDefault="007F1514" w:rsidP="007F1514">
      <w:pPr>
        <w:ind w:left="720"/>
        <w:rPr>
          <w:rFonts w:cs="Times New Roman"/>
        </w:rPr>
      </w:pPr>
    </w:p>
    <w:p w:rsidR="007F1514" w:rsidRDefault="007F1514" w:rsidP="007F1514">
      <w:pPr>
        <w:ind w:left="720"/>
        <w:rPr>
          <w:rFonts w:cs="Times New Roman"/>
        </w:rPr>
      </w:pPr>
    </w:p>
    <w:p w:rsidR="007F1514" w:rsidRPr="009A4EE9" w:rsidRDefault="007F1514" w:rsidP="007F1514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 xml:space="preserve">Selección de la intención: </w:t>
      </w: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</w:p>
    <w:p w:rsidR="007F1514" w:rsidRPr="0068454F" w:rsidRDefault="007F1514" w:rsidP="007F1514">
      <w:pPr>
        <w:ind w:left="720"/>
        <w:rPr>
          <w:rFonts w:ascii="Arial" w:hAnsi="Arial" w:cs="Arial"/>
          <w:color w:val="7030A0"/>
          <w:sz w:val="28"/>
          <w:szCs w:val="28"/>
        </w:rPr>
      </w:pPr>
      <w:proofErr w:type="spellStart"/>
      <w:r w:rsidRPr="0068454F">
        <w:rPr>
          <w:rFonts w:ascii="Arial" w:hAnsi="Arial" w:cs="Arial"/>
          <w:color w:val="7030A0"/>
          <w:sz w:val="28"/>
          <w:szCs w:val="28"/>
        </w:rPr>
        <w:lastRenderedPageBreak/>
        <w:t>select_</w:t>
      </w:r>
      <w:proofErr w:type="gramStart"/>
      <w:r w:rsidRPr="0068454F">
        <w:rPr>
          <w:rFonts w:ascii="Arial" w:hAnsi="Arial" w:cs="Arial"/>
          <w:color w:val="7030A0"/>
          <w:sz w:val="28"/>
          <w:szCs w:val="28"/>
        </w:rPr>
        <w:t>intention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proofErr w:type="gramEnd"/>
      <w:r w:rsidRPr="0068454F">
        <w:rPr>
          <w:rFonts w:ascii="Arial" w:hAnsi="Arial" w:cs="Arial"/>
          <w:color w:val="7030A0"/>
          <w:sz w:val="28"/>
          <w:szCs w:val="28"/>
        </w:rPr>
        <w:t>get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>(</w:t>
      </w:r>
      <w:proofErr w:type="spellStart"/>
      <w:r w:rsidRPr="0068454F">
        <w:rPr>
          <w:rFonts w:ascii="Arial" w:hAnsi="Arial" w:cs="Arial"/>
          <w:color w:val="7030A0"/>
          <w:sz w:val="28"/>
          <w:szCs w:val="28"/>
        </w:rPr>
        <w:t>Obj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 xml:space="preserve">), 'es el objeto más cercano de los que deseo obtener', </w:t>
      </w:r>
      <w:proofErr w:type="spellStart"/>
      <w:r w:rsidRPr="0068454F">
        <w:rPr>
          <w:rFonts w:ascii="Arial" w:hAnsi="Arial" w:cs="Arial"/>
          <w:color w:val="7030A0"/>
          <w:sz w:val="28"/>
          <w:szCs w:val="28"/>
        </w:rPr>
        <w:t>Desires</w:t>
      </w:r>
      <w:proofErr w:type="spellEnd"/>
      <w:r w:rsidRPr="0068454F">
        <w:rPr>
          <w:rFonts w:ascii="Arial" w:hAnsi="Arial" w:cs="Arial"/>
          <w:color w:val="7030A0"/>
          <w:sz w:val="28"/>
          <w:szCs w:val="28"/>
        </w:rPr>
        <w:t>).</w:t>
      </w: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agente va a seleccionar esta intención siempre y cuando no tenga el deseo de atacar, comprar algún objeto o saquear.</w:t>
      </w:r>
    </w:p>
    <w:p w:rsidR="007F1514" w:rsidRDefault="007F1514" w:rsidP="007F1514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comenzar se obtienen las </w:t>
      </w:r>
      <w:r w:rsidRPr="0068454F">
        <w:rPr>
          <w:rFonts w:ascii="Arial" w:hAnsi="Arial" w:cs="Arial"/>
          <w:sz w:val="28"/>
          <w:szCs w:val="28"/>
        </w:rPr>
        <w:t>posi</w:t>
      </w:r>
      <w:r>
        <w:rPr>
          <w:rFonts w:ascii="Arial" w:hAnsi="Arial" w:cs="Arial"/>
          <w:sz w:val="28"/>
          <w:szCs w:val="28"/>
        </w:rPr>
        <w:t xml:space="preserve">ciones de todos los </w:t>
      </w:r>
      <w:proofErr w:type="gramStart"/>
      <w:r>
        <w:rPr>
          <w:rFonts w:ascii="Arial" w:hAnsi="Arial" w:cs="Arial"/>
          <w:sz w:val="28"/>
          <w:szCs w:val="28"/>
        </w:rPr>
        <w:t>objetos(</w:t>
      </w:r>
      <w:proofErr w:type="gramEnd"/>
      <w:r>
        <w:rPr>
          <w:rFonts w:ascii="Arial" w:hAnsi="Arial" w:cs="Arial"/>
          <w:sz w:val="28"/>
          <w:szCs w:val="28"/>
        </w:rPr>
        <w:t>tesoros, pociones, cascos y municiones) tirados que el Agente desea y se realiza una búsqueda para seleccionar como intención el más cercano en términos de costo</w:t>
      </w:r>
      <w:r w:rsidRPr="0068454F">
        <w:rPr>
          <w:rFonts w:ascii="Arial" w:hAnsi="Arial" w:cs="Arial"/>
          <w:sz w:val="28"/>
          <w:szCs w:val="28"/>
        </w:rPr>
        <w:t>.</w:t>
      </w:r>
    </w:p>
    <w:p w:rsidR="007F1514" w:rsidRDefault="007F1514" w:rsidP="007F1514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caso que el costo sea menor para obtener el casco o la munición, la intensión de obtener casco o munición será seleccionada, si la energía del Agente menos el costo de ir a obtener el deseo es mayor a 50.</w:t>
      </w: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</w:p>
    <w:p w:rsidR="007F1514" w:rsidRDefault="007F1514" w:rsidP="007F1514">
      <w:pPr>
        <w:rPr>
          <w:rFonts w:cs="Times New Roman"/>
        </w:rPr>
      </w:pPr>
    </w:p>
    <w:p w:rsidR="007F1514" w:rsidRDefault="007F1514" w:rsidP="007F1514">
      <w:pPr>
        <w:ind w:left="720"/>
        <w:rPr>
          <w:rFonts w:cs="Times New Roman"/>
        </w:rPr>
      </w:pPr>
    </w:p>
    <w:p w:rsidR="007F1514" w:rsidRPr="009A4EE9" w:rsidRDefault="007F1514" w:rsidP="007F1514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Plan:</w:t>
      </w:r>
    </w:p>
    <w:p w:rsidR="007F1514" w:rsidRDefault="007F1514" w:rsidP="007F1514">
      <w:pPr>
        <w:ind w:left="720"/>
        <w:rPr>
          <w:rFonts w:ascii="Arial" w:hAnsi="Arial" w:cs="Arial"/>
          <w:b/>
          <w:sz w:val="32"/>
          <w:szCs w:val="32"/>
          <w:u w:val="single"/>
        </w:rPr>
      </w:pP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 un plan de alto nivel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>) que es necesario para que el agente se mueva a una posición destino dada (</w:t>
      </w:r>
      <w:proofErr w:type="spellStart"/>
      <w:r>
        <w:rPr>
          <w:rFonts w:ascii="Arial" w:hAnsi="Arial" w:cs="Arial"/>
          <w:sz w:val="28"/>
          <w:szCs w:val="28"/>
        </w:rPr>
        <w:t>PosDest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 cuando el agente está en la posición destino, donde se encuentra el objeto (reliquia, poción, casco, munición)</w:t>
      </w:r>
      <w:r w:rsidRPr="00053F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utiliza la primitiva pickup/1 para tomarlo.</w:t>
      </w: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</w:p>
    <w:p w:rsidR="007F1514" w:rsidRPr="009A4EE9" w:rsidRDefault="007F1514" w:rsidP="007F1514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9A4EE9">
        <w:rPr>
          <w:rFonts w:ascii="Arial" w:hAnsi="Arial" w:cs="Arial"/>
          <w:b/>
          <w:sz w:val="28"/>
          <w:szCs w:val="28"/>
          <w:u w:val="single"/>
        </w:rPr>
        <w:t>Intención lograda:</w:t>
      </w:r>
    </w:p>
    <w:p w:rsidR="007F1514" w:rsidRPr="009A4EE9" w:rsidRDefault="007F1514" w:rsidP="007F1514">
      <w:pPr>
        <w:ind w:left="720"/>
        <w:rPr>
          <w:rFonts w:ascii="Arial" w:hAnsi="Arial" w:cs="Arial"/>
          <w:sz w:val="28"/>
          <w:szCs w:val="28"/>
        </w:rPr>
      </w:pPr>
    </w:p>
    <w:p w:rsidR="007F1514" w:rsidRDefault="007F1514" w:rsidP="007F151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acción de alto nivel utilizada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goto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Pos) se logra cuando el agente se encuentra en Pos y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Obj</w:t>
      </w:r>
      <w:proofErr w:type="spellEnd"/>
      <w:r>
        <w:rPr>
          <w:rFonts w:ascii="Arial" w:hAnsi="Arial" w:cs="Arial"/>
          <w:sz w:val="28"/>
          <w:szCs w:val="28"/>
        </w:rPr>
        <w:t>) se logra cuando el agente tiene el objeto que deseaba obtener.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EB4A9F" w:rsidRPr="00EB4A9F" w:rsidRDefault="00EB4A9F" w:rsidP="000C7559">
      <w:pPr>
        <w:rPr>
          <w:rFonts w:cs="Times New Roman"/>
          <w:i/>
        </w:rPr>
      </w:pP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rPr>
          <w:rFonts w:cs="Times New Roman"/>
          <w:i/>
        </w:rPr>
      </w:pPr>
    </w:p>
    <w:p w:rsidR="00D621C9" w:rsidRDefault="00C5619F" w:rsidP="006000FF">
      <w:r>
        <w:rPr>
          <w:rFonts w:cs="Times New Roman"/>
        </w:rPr>
        <w:tab/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8F2FAD" w:rsidRPr="00A346E2" w:rsidRDefault="008F2FAD" w:rsidP="00C30F9F">
      <w:pPr>
        <w:pStyle w:val="Textoindependiente"/>
        <w:rPr>
          <w:rFonts w:cs="Times New Roman"/>
        </w:rPr>
      </w:pPr>
    </w:p>
    <w:sectPr w:rsidR="008F2FAD" w:rsidRPr="00A346E2" w:rsidSect="00696188">
      <w:footerReference w:type="default" r:id="rId9"/>
      <w:pgSz w:w="11906" w:h="16838"/>
      <w:pgMar w:top="1134" w:right="1134" w:bottom="1693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31" w:rsidRDefault="00263931">
      <w:r>
        <w:separator/>
      </w:r>
    </w:p>
  </w:endnote>
  <w:endnote w:type="continuationSeparator" w:id="0">
    <w:p w:rsidR="00263931" w:rsidRDefault="0026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43" w:rsidRDefault="00D8114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E6449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31" w:rsidRDefault="00263931">
      <w:r>
        <w:separator/>
      </w:r>
    </w:p>
  </w:footnote>
  <w:footnote w:type="continuationSeparator" w:id="0">
    <w:p w:rsidR="00263931" w:rsidRDefault="0026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4F99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50138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7EC2998"/>
    <w:multiLevelType w:val="hybridMultilevel"/>
    <w:tmpl w:val="C22EE4C8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087D66E6"/>
    <w:multiLevelType w:val="multilevel"/>
    <w:tmpl w:val="C722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>
    <w:nsid w:val="09E1297A"/>
    <w:multiLevelType w:val="hybridMultilevel"/>
    <w:tmpl w:val="CD20E030"/>
    <w:lvl w:ilvl="0" w:tplc="2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0C2231A2"/>
    <w:multiLevelType w:val="hybridMultilevel"/>
    <w:tmpl w:val="D8F02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212632D"/>
    <w:multiLevelType w:val="hybridMultilevel"/>
    <w:tmpl w:val="0C963D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9A7A53"/>
    <w:multiLevelType w:val="hybridMultilevel"/>
    <w:tmpl w:val="4FA62BA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960208D"/>
    <w:multiLevelType w:val="hybridMultilevel"/>
    <w:tmpl w:val="EB026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C535E5"/>
    <w:multiLevelType w:val="multilevel"/>
    <w:tmpl w:val="8AC08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6">
    <w:nsid w:val="23B16E5D"/>
    <w:multiLevelType w:val="hybridMultilevel"/>
    <w:tmpl w:val="776032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773E44"/>
    <w:multiLevelType w:val="hybridMultilevel"/>
    <w:tmpl w:val="05B07C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38A5"/>
    <w:multiLevelType w:val="hybridMultilevel"/>
    <w:tmpl w:val="A0869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AA4611"/>
    <w:multiLevelType w:val="hybridMultilevel"/>
    <w:tmpl w:val="8E3657B0"/>
    <w:lvl w:ilvl="0" w:tplc="90742136"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2108F4"/>
    <w:multiLevelType w:val="hybridMultilevel"/>
    <w:tmpl w:val="F34AFC3E"/>
    <w:lvl w:ilvl="0" w:tplc="FB908A10">
      <w:start w:val="4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35A82"/>
    <w:multiLevelType w:val="hybridMultilevel"/>
    <w:tmpl w:val="23E8040E"/>
    <w:lvl w:ilvl="0" w:tplc="5B9E3EAE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62CA1"/>
    <w:multiLevelType w:val="hybridMultilevel"/>
    <w:tmpl w:val="54D295AE"/>
    <w:lvl w:ilvl="0" w:tplc="92D22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AA29F5"/>
    <w:multiLevelType w:val="hybridMultilevel"/>
    <w:tmpl w:val="98403E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C56194"/>
    <w:multiLevelType w:val="multilevel"/>
    <w:tmpl w:val="62D4B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5">
    <w:nsid w:val="661E6338"/>
    <w:multiLevelType w:val="hybridMultilevel"/>
    <w:tmpl w:val="6F22038E"/>
    <w:lvl w:ilvl="0" w:tplc="2C0A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>
    <w:nsid w:val="6D5E73F6"/>
    <w:multiLevelType w:val="hybridMultilevel"/>
    <w:tmpl w:val="6826F3B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1965DC2"/>
    <w:multiLevelType w:val="hybridMultilevel"/>
    <w:tmpl w:val="599A036A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70C47B6"/>
    <w:multiLevelType w:val="hybridMultilevel"/>
    <w:tmpl w:val="C5B0A39C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7F70368"/>
    <w:multiLevelType w:val="hybridMultilevel"/>
    <w:tmpl w:val="D7F430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9807304"/>
    <w:multiLevelType w:val="hybridMultilevel"/>
    <w:tmpl w:val="6E0E9A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3"/>
  </w:num>
  <w:num w:numId="9">
    <w:abstractNumId w:val="12"/>
  </w:num>
  <w:num w:numId="10">
    <w:abstractNumId w:val="9"/>
  </w:num>
  <w:num w:numId="11">
    <w:abstractNumId w:val="27"/>
  </w:num>
  <w:num w:numId="12">
    <w:abstractNumId w:val="15"/>
  </w:num>
  <w:num w:numId="13">
    <w:abstractNumId w:val="29"/>
  </w:num>
  <w:num w:numId="14">
    <w:abstractNumId w:val="24"/>
  </w:num>
  <w:num w:numId="15">
    <w:abstractNumId w:val="18"/>
  </w:num>
  <w:num w:numId="16">
    <w:abstractNumId w:val="26"/>
  </w:num>
  <w:num w:numId="17">
    <w:abstractNumId w:val="10"/>
  </w:num>
  <w:num w:numId="18">
    <w:abstractNumId w:val="17"/>
  </w:num>
  <w:num w:numId="19">
    <w:abstractNumId w:val="25"/>
  </w:num>
  <w:num w:numId="20">
    <w:abstractNumId w:val="21"/>
  </w:num>
  <w:num w:numId="21">
    <w:abstractNumId w:val="19"/>
  </w:num>
  <w:num w:numId="22">
    <w:abstractNumId w:val="20"/>
  </w:num>
  <w:num w:numId="23">
    <w:abstractNumId w:val="11"/>
  </w:num>
  <w:num w:numId="24">
    <w:abstractNumId w:val="7"/>
  </w:num>
  <w:num w:numId="25">
    <w:abstractNumId w:val="13"/>
  </w:num>
  <w:num w:numId="26">
    <w:abstractNumId w:val="30"/>
  </w:num>
  <w:num w:numId="27">
    <w:abstractNumId w:val="8"/>
  </w:num>
  <w:num w:numId="28">
    <w:abstractNumId w:val="28"/>
  </w:num>
  <w:num w:numId="29">
    <w:abstractNumId w:val="14"/>
  </w:num>
  <w:num w:numId="30">
    <w:abstractNumId w:val="2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010882"/>
    <w:rsid w:val="00023DC8"/>
    <w:rsid w:val="00030CEB"/>
    <w:rsid w:val="00035065"/>
    <w:rsid w:val="00046436"/>
    <w:rsid w:val="00047E1C"/>
    <w:rsid w:val="00052143"/>
    <w:rsid w:val="00053FEE"/>
    <w:rsid w:val="00067AF2"/>
    <w:rsid w:val="00092107"/>
    <w:rsid w:val="000A5A26"/>
    <w:rsid w:val="000C7559"/>
    <w:rsid w:val="000F4141"/>
    <w:rsid w:val="001006C8"/>
    <w:rsid w:val="001014B1"/>
    <w:rsid w:val="00105F36"/>
    <w:rsid w:val="00110E9F"/>
    <w:rsid w:val="00113CCA"/>
    <w:rsid w:val="00117AF0"/>
    <w:rsid w:val="00132B26"/>
    <w:rsid w:val="00136744"/>
    <w:rsid w:val="00162946"/>
    <w:rsid w:val="001666E8"/>
    <w:rsid w:val="00167502"/>
    <w:rsid w:val="00173E9F"/>
    <w:rsid w:val="001A4BED"/>
    <w:rsid w:val="001B7A39"/>
    <w:rsid w:val="001C216E"/>
    <w:rsid w:val="00215840"/>
    <w:rsid w:val="002168E6"/>
    <w:rsid w:val="00221287"/>
    <w:rsid w:val="00230D53"/>
    <w:rsid w:val="00246206"/>
    <w:rsid w:val="00247A21"/>
    <w:rsid w:val="00247FC6"/>
    <w:rsid w:val="00255A20"/>
    <w:rsid w:val="002603F0"/>
    <w:rsid w:val="00260C9B"/>
    <w:rsid w:val="00263931"/>
    <w:rsid w:val="002A03F1"/>
    <w:rsid w:val="002A3BDE"/>
    <w:rsid w:val="002C6CF1"/>
    <w:rsid w:val="002F21E6"/>
    <w:rsid w:val="003169E7"/>
    <w:rsid w:val="00351FB2"/>
    <w:rsid w:val="00377A3D"/>
    <w:rsid w:val="003851B0"/>
    <w:rsid w:val="00395B65"/>
    <w:rsid w:val="00395EE3"/>
    <w:rsid w:val="003B1B9A"/>
    <w:rsid w:val="003B7442"/>
    <w:rsid w:val="003D0293"/>
    <w:rsid w:val="003D367D"/>
    <w:rsid w:val="003E3259"/>
    <w:rsid w:val="00407E0E"/>
    <w:rsid w:val="00410173"/>
    <w:rsid w:val="004133E2"/>
    <w:rsid w:val="00431CA5"/>
    <w:rsid w:val="00433252"/>
    <w:rsid w:val="004527E4"/>
    <w:rsid w:val="004952CE"/>
    <w:rsid w:val="004A1B5C"/>
    <w:rsid w:val="004B1336"/>
    <w:rsid w:val="004E6618"/>
    <w:rsid w:val="004F5E1D"/>
    <w:rsid w:val="00502360"/>
    <w:rsid w:val="00526C96"/>
    <w:rsid w:val="005650D3"/>
    <w:rsid w:val="00574189"/>
    <w:rsid w:val="005849C1"/>
    <w:rsid w:val="005A61AF"/>
    <w:rsid w:val="005B2AE2"/>
    <w:rsid w:val="005B6A8D"/>
    <w:rsid w:val="006000FF"/>
    <w:rsid w:val="00603A40"/>
    <w:rsid w:val="00616601"/>
    <w:rsid w:val="00626D8E"/>
    <w:rsid w:val="00644D5D"/>
    <w:rsid w:val="00664646"/>
    <w:rsid w:val="00667602"/>
    <w:rsid w:val="006700F2"/>
    <w:rsid w:val="00674D84"/>
    <w:rsid w:val="006764B2"/>
    <w:rsid w:val="0068454F"/>
    <w:rsid w:val="00695562"/>
    <w:rsid w:val="0069611E"/>
    <w:rsid w:val="00696188"/>
    <w:rsid w:val="006B0CAD"/>
    <w:rsid w:val="006B4F36"/>
    <w:rsid w:val="006B7C72"/>
    <w:rsid w:val="006E44BA"/>
    <w:rsid w:val="006F00DB"/>
    <w:rsid w:val="006F1D9E"/>
    <w:rsid w:val="00714C92"/>
    <w:rsid w:val="007534AF"/>
    <w:rsid w:val="007612A3"/>
    <w:rsid w:val="00761502"/>
    <w:rsid w:val="00761F7A"/>
    <w:rsid w:val="00767CC8"/>
    <w:rsid w:val="007902F0"/>
    <w:rsid w:val="007A24C2"/>
    <w:rsid w:val="007A4305"/>
    <w:rsid w:val="007A5A36"/>
    <w:rsid w:val="007A6E31"/>
    <w:rsid w:val="007C0438"/>
    <w:rsid w:val="007C2695"/>
    <w:rsid w:val="007D0929"/>
    <w:rsid w:val="007E1CBD"/>
    <w:rsid w:val="007E43BF"/>
    <w:rsid w:val="007E462E"/>
    <w:rsid w:val="007F1514"/>
    <w:rsid w:val="00825CC6"/>
    <w:rsid w:val="00831E9D"/>
    <w:rsid w:val="00856BF2"/>
    <w:rsid w:val="00891A97"/>
    <w:rsid w:val="008B052E"/>
    <w:rsid w:val="008B6828"/>
    <w:rsid w:val="008B7689"/>
    <w:rsid w:val="008D2F7E"/>
    <w:rsid w:val="008F2FAD"/>
    <w:rsid w:val="008F3169"/>
    <w:rsid w:val="008F65A9"/>
    <w:rsid w:val="00914E13"/>
    <w:rsid w:val="00915925"/>
    <w:rsid w:val="009225B6"/>
    <w:rsid w:val="00940EE5"/>
    <w:rsid w:val="009520AA"/>
    <w:rsid w:val="00961FCB"/>
    <w:rsid w:val="00965E65"/>
    <w:rsid w:val="00992344"/>
    <w:rsid w:val="009932B8"/>
    <w:rsid w:val="00994B5E"/>
    <w:rsid w:val="00997611"/>
    <w:rsid w:val="009A4EE9"/>
    <w:rsid w:val="009B0111"/>
    <w:rsid w:val="009B4574"/>
    <w:rsid w:val="009B5E6A"/>
    <w:rsid w:val="009E6364"/>
    <w:rsid w:val="009E73D6"/>
    <w:rsid w:val="00A134CA"/>
    <w:rsid w:val="00A346E2"/>
    <w:rsid w:val="00A57A53"/>
    <w:rsid w:val="00A60CEB"/>
    <w:rsid w:val="00A67B27"/>
    <w:rsid w:val="00A8171C"/>
    <w:rsid w:val="00A84B17"/>
    <w:rsid w:val="00A87688"/>
    <w:rsid w:val="00AB2C26"/>
    <w:rsid w:val="00AE7C5B"/>
    <w:rsid w:val="00AE7DD1"/>
    <w:rsid w:val="00B10535"/>
    <w:rsid w:val="00B12469"/>
    <w:rsid w:val="00B17E53"/>
    <w:rsid w:val="00B3685F"/>
    <w:rsid w:val="00B643B0"/>
    <w:rsid w:val="00B72DD3"/>
    <w:rsid w:val="00B74551"/>
    <w:rsid w:val="00B77144"/>
    <w:rsid w:val="00BA177A"/>
    <w:rsid w:val="00BA522C"/>
    <w:rsid w:val="00BC464C"/>
    <w:rsid w:val="00BE43FD"/>
    <w:rsid w:val="00BE6519"/>
    <w:rsid w:val="00C30F9F"/>
    <w:rsid w:val="00C31CDC"/>
    <w:rsid w:val="00C37145"/>
    <w:rsid w:val="00C560DC"/>
    <w:rsid w:val="00C5619F"/>
    <w:rsid w:val="00C777FA"/>
    <w:rsid w:val="00C91FD1"/>
    <w:rsid w:val="00CB49E1"/>
    <w:rsid w:val="00CC4D18"/>
    <w:rsid w:val="00CE0DDC"/>
    <w:rsid w:val="00CE3AE9"/>
    <w:rsid w:val="00D236F0"/>
    <w:rsid w:val="00D25BE3"/>
    <w:rsid w:val="00D36D8E"/>
    <w:rsid w:val="00D57F9B"/>
    <w:rsid w:val="00D621C9"/>
    <w:rsid w:val="00D81143"/>
    <w:rsid w:val="00DA3E85"/>
    <w:rsid w:val="00DB3749"/>
    <w:rsid w:val="00DC11AE"/>
    <w:rsid w:val="00DC388F"/>
    <w:rsid w:val="00DE1EE7"/>
    <w:rsid w:val="00DE69BA"/>
    <w:rsid w:val="00DF2B0D"/>
    <w:rsid w:val="00DF3219"/>
    <w:rsid w:val="00E07946"/>
    <w:rsid w:val="00E14018"/>
    <w:rsid w:val="00E43442"/>
    <w:rsid w:val="00E47C62"/>
    <w:rsid w:val="00E5427B"/>
    <w:rsid w:val="00E543A3"/>
    <w:rsid w:val="00E63427"/>
    <w:rsid w:val="00E6449B"/>
    <w:rsid w:val="00E65E0D"/>
    <w:rsid w:val="00E675DB"/>
    <w:rsid w:val="00EB4A9F"/>
    <w:rsid w:val="00EB79C0"/>
    <w:rsid w:val="00EE3C2A"/>
    <w:rsid w:val="00EF07BF"/>
    <w:rsid w:val="00F058D3"/>
    <w:rsid w:val="00F13283"/>
    <w:rsid w:val="00F255D2"/>
    <w:rsid w:val="00F25BB5"/>
    <w:rsid w:val="00F54019"/>
    <w:rsid w:val="00F66B95"/>
    <w:rsid w:val="00F71AB0"/>
    <w:rsid w:val="00F8233E"/>
    <w:rsid w:val="00F979AD"/>
    <w:rsid w:val="00FD23AC"/>
    <w:rsid w:val="00FD676E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B41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69618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618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BC464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semiHidden/>
    <w:rsid w:val="00BC464C"/>
    <w:rPr>
      <w:rFonts w:ascii="Tahoma" w:eastAsia="Bitstream Vera Sans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69618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618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BC464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semiHidden/>
    <w:rsid w:val="00BC464C"/>
    <w:rPr>
      <w:rFonts w:ascii="Tahoma" w:eastAsia="Bitstream Vera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>Franco LAUTARO CARRANZA</Company>
  <LinksUpToDate>false</LinksUpToDate>
  <CharactersWithSpaces>9942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3</dc:subject>
  <dc:creator>Marcelo</dc:creator>
  <cp:lastModifiedBy>Usuario de Windows</cp:lastModifiedBy>
  <cp:revision>13</cp:revision>
  <cp:lastPrinted>2011-10-19T08:22:00Z</cp:lastPrinted>
  <dcterms:created xsi:type="dcterms:W3CDTF">2019-11-18T20:59:00Z</dcterms:created>
  <dcterms:modified xsi:type="dcterms:W3CDTF">2019-11-19T09:24:00Z</dcterms:modified>
</cp:coreProperties>
</file>