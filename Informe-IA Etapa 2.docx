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  <w:rPr>
          <w:sz w:val="32"/>
          <w:szCs w:val="32"/>
        </w:rPr>
      </w:pPr>
      <w:r>
        <w:rPr>
          <w:sz w:val="32"/>
          <w:szCs w:val="32"/>
        </w:rPr>
        <w:t>Inteligencia Artificial</w:t>
      </w:r>
    </w:p>
    <w:p w:rsidR="004B1336" w:rsidRDefault="004B1336">
      <w:pPr>
        <w:pStyle w:val="Ttulo2"/>
        <w:jc w:val="center"/>
      </w:pPr>
    </w:p>
    <w:p w:rsidR="004B1336" w:rsidRDefault="00E5427B">
      <w:pPr>
        <w:pStyle w:val="Ttulo3"/>
        <w:jc w:val="center"/>
      </w:pPr>
      <w:r>
        <w:t>Proyecto</w:t>
      </w:r>
      <w:r w:rsidR="00F13283">
        <w:t xml:space="preserve"> – Etapa 2</w:t>
      </w:r>
    </w:p>
    <w:p w:rsidR="004B1336" w:rsidRDefault="004B1336">
      <w:pPr>
        <w:pStyle w:val="Ttulo3"/>
        <w:jc w:val="center"/>
      </w:pPr>
    </w:p>
    <w:p w:rsidR="004B1336" w:rsidRDefault="004B1336">
      <w:pPr>
        <w:pStyle w:val="Ttulo1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Desarrollo de Agentes Inteligentes</w:t>
      </w:r>
    </w:p>
    <w:p w:rsidR="004B1336" w:rsidRDefault="000C7559">
      <w:pPr>
        <w:pStyle w:val="Ttulo1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Modelo de Agente BDI</w:t>
      </w:r>
    </w:p>
    <w:p w:rsidR="000C7559" w:rsidRPr="000C7559" w:rsidRDefault="000C7559" w:rsidP="000C7559">
      <w:pPr>
        <w:pStyle w:val="Textoindependiente"/>
      </w:pPr>
    </w:p>
    <w:p w:rsidR="004B1336" w:rsidRDefault="004B1336">
      <w:pPr>
        <w:pStyle w:val="Ttulo1"/>
        <w:jc w:val="center"/>
        <w:rPr>
          <w:sz w:val="40"/>
          <w:szCs w:val="40"/>
        </w:rPr>
      </w:pPr>
    </w:p>
    <w:p w:rsidR="004B1336" w:rsidRDefault="004B1336">
      <w:pPr>
        <w:pageBreakBefore/>
      </w:pPr>
    </w:p>
    <w:p w:rsidR="007612A3" w:rsidRPr="007612A3" w:rsidRDefault="007D0929" w:rsidP="007612A3">
      <w:pPr>
        <w:pStyle w:val="Ttulo1"/>
      </w:pPr>
      <w:r>
        <w:t>Índice</w:t>
      </w:r>
      <w:r w:rsidR="00667602">
        <w:t xml:space="preserve"> General:</w:t>
      </w:r>
    </w:p>
    <w:p w:rsidR="00667602" w:rsidRDefault="00667602">
      <w:pPr>
        <w:pStyle w:val="Ttulo1"/>
      </w:pPr>
    </w:p>
    <w:p w:rsidR="00667602" w:rsidRDefault="00667602">
      <w:pPr>
        <w:pStyle w:val="Ttulo1"/>
      </w:pPr>
    </w:p>
    <w:p w:rsidR="00667602" w:rsidRDefault="00667602">
      <w:pPr>
        <w:pStyle w:val="Ttulo1"/>
      </w:pPr>
    </w:p>
    <w:p w:rsidR="00C30F9F" w:rsidRDefault="00C30F9F" w:rsidP="00A84B17">
      <w:pPr>
        <w:pStyle w:val="Ttulo1"/>
        <w:numPr>
          <w:ilvl w:val="0"/>
          <w:numId w:val="0"/>
        </w:numPr>
        <w:ind w:left="432"/>
      </w:pPr>
    </w:p>
    <w:p w:rsidR="00C30F9F" w:rsidRDefault="00C30F9F" w:rsidP="00AE7C5B">
      <w:pPr>
        <w:pStyle w:val="Textoindependiente"/>
      </w:pPr>
    </w:p>
    <w:p w:rsidR="00AE7C5B" w:rsidRPr="00AE7C5B" w:rsidRDefault="00AE7C5B" w:rsidP="00AE7C5B">
      <w:pPr>
        <w:pStyle w:val="Textoindependiente"/>
      </w:pPr>
    </w:p>
    <w:p w:rsidR="004B1336" w:rsidRDefault="004B1336" w:rsidP="00AE7C5B">
      <w:pPr>
        <w:pStyle w:val="Ttulo1"/>
        <w:numPr>
          <w:ilvl w:val="0"/>
          <w:numId w:val="0"/>
        </w:numPr>
      </w:pPr>
      <w:r>
        <w:t>Introducción y Objetivos</w:t>
      </w:r>
    </w:p>
    <w:p w:rsidR="004B1336" w:rsidRDefault="004B1336"/>
    <w:p w:rsidR="004B1336" w:rsidRDefault="004B1336">
      <w:pPr>
        <w:pStyle w:val="Textoindependienteprimerasangra"/>
      </w:pPr>
      <w:r>
        <w:t>El presente proyecto se presenta en el contexto de un juego de rol virtual (</w:t>
      </w:r>
      <w:r w:rsidR="00247A21">
        <w:t>I.e.</w:t>
      </w:r>
      <w:r w:rsidR="00A84B17">
        <w:t>, implementado en software).</w:t>
      </w:r>
    </w:p>
    <w:p w:rsidR="004B1336" w:rsidRDefault="004B1336">
      <w:pPr>
        <w:pStyle w:val="Textoindependienteprimerasangra"/>
      </w:pPr>
      <w:r>
        <w:t>Concretamente, el juego se desarrolla en un mundo virtual recreando</w:t>
      </w:r>
      <w:r w:rsidR="001B7A39">
        <w:t xml:space="preserve"> una ciudad</w:t>
      </w:r>
      <w:r w:rsidR="00A84B17">
        <w:t xml:space="preserve"> </w:t>
      </w:r>
      <w:r>
        <w:t>, con llanuras, bosques, ríos y montañas</w:t>
      </w:r>
      <w:proofErr w:type="gramStart"/>
      <w:r>
        <w:t>.</w:t>
      </w:r>
      <w:r w:rsidR="00A84B17">
        <w:t>.</w:t>
      </w:r>
      <w:proofErr w:type="gramEnd"/>
      <w:r w:rsidR="00A84B17">
        <w:t xml:space="preserve"> El propósito de los agentes</w:t>
      </w:r>
      <w:r>
        <w:t xml:space="preserve"> es apoderarse de la mayor cantidad posible de </w:t>
      </w:r>
      <w:r w:rsidR="00230D53">
        <w:t>reliquia</w:t>
      </w:r>
      <w:r>
        <w:t>s, y podrán consegui</w:t>
      </w:r>
      <w:r w:rsidR="001B7A39">
        <w:t>rlo ya sea explorando la ciudad</w:t>
      </w:r>
      <w:r>
        <w:t xml:space="preserve"> para descu</w:t>
      </w:r>
      <w:r w:rsidR="001B7A39">
        <w:t>brirlos y levantarlos del suelo. La ciudad</w:t>
      </w:r>
      <w:r>
        <w:t xml:space="preserve"> cuenta tambié</w:t>
      </w:r>
      <w:r w:rsidR="001B7A39">
        <w:t xml:space="preserve">n con </w:t>
      </w:r>
      <w:proofErr w:type="gramStart"/>
      <w:r w:rsidR="001B7A39">
        <w:t xml:space="preserve">edificaciones </w:t>
      </w:r>
      <w:r>
        <w:t>.</w:t>
      </w:r>
      <w:proofErr w:type="gramEnd"/>
      <w:r>
        <w:t xml:space="preserve"> Principalmente se destacan las posadas, donde los personajes pueden descansar y reponerse de sus travesías ya que si es</w:t>
      </w:r>
      <w:r w:rsidR="001B7A39">
        <w:t>tán demasiado débiles</w:t>
      </w:r>
      <w:r>
        <w:t>, o incluso a desmayarse por falta de energía y perder todo lo que traen.</w:t>
      </w:r>
    </w:p>
    <w:p w:rsidR="004B1336" w:rsidRDefault="004B1336">
      <w:pPr>
        <w:pStyle w:val="Textoindependienteprimerasangra"/>
      </w:pPr>
      <w:r>
        <w:t>En el marco de este juego, el objetivo general del presente proyecto es el diseño e implementación de un agente inteligente para el control de un personaje jugador.</w:t>
      </w:r>
    </w:p>
    <w:p w:rsidR="00E5427B" w:rsidRDefault="00E5427B" w:rsidP="00E5427B"/>
    <w:p w:rsidR="000C7559" w:rsidRPr="000C7559" w:rsidRDefault="000C7559" w:rsidP="00E5427B">
      <w:pPr>
        <w:rPr>
          <w:rFonts w:ascii="Arial" w:hAnsi="Arial" w:cs="Arial"/>
          <w:b/>
          <w:sz w:val="32"/>
          <w:szCs w:val="32"/>
        </w:rPr>
      </w:pPr>
      <w:r w:rsidRPr="000C7559">
        <w:rPr>
          <w:rFonts w:ascii="Arial" w:hAnsi="Arial" w:cs="Arial"/>
          <w:b/>
          <w:sz w:val="32"/>
          <w:szCs w:val="32"/>
        </w:rPr>
        <w:t>El modelo de Agente BDI</w:t>
      </w:r>
    </w:p>
    <w:p w:rsidR="000C7559" w:rsidRDefault="000C7559" w:rsidP="00E5427B">
      <w:pPr>
        <w:rPr>
          <w:b/>
          <w:sz w:val="28"/>
          <w:szCs w:val="28"/>
        </w:rPr>
      </w:pPr>
    </w:p>
    <w:p w:rsidR="000C7559" w:rsidRPr="000C7559" w:rsidRDefault="000C7559" w:rsidP="000C7559">
      <w:r>
        <w:tab/>
      </w:r>
      <w:r w:rsidRPr="000C7559">
        <w:t>Un agente BDI es un tipo de agente racional que presenta actitudes mentales, concretamente</w:t>
      </w:r>
    </w:p>
    <w:p w:rsidR="000C7559" w:rsidRPr="000C7559" w:rsidRDefault="000C7559" w:rsidP="000C7559">
      <w:r w:rsidRPr="000C7559">
        <w:t>Creencias (</w:t>
      </w:r>
      <w:proofErr w:type="spellStart"/>
      <w:r w:rsidRPr="000C7559">
        <w:t>Beliefs</w:t>
      </w:r>
      <w:proofErr w:type="spellEnd"/>
      <w:r w:rsidRPr="000C7559">
        <w:t>), Deseos (</w:t>
      </w:r>
      <w:proofErr w:type="spellStart"/>
      <w:r w:rsidRPr="000C7559">
        <w:t>Desires</w:t>
      </w:r>
      <w:proofErr w:type="spellEnd"/>
      <w:r w:rsidRPr="000C7559">
        <w:t>), e Intenciones (</w:t>
      </w:r>
      <w:proofErr w:type="spellStart"/>
      <w:r w:rsidRPr="000C7559">
        <w:t>Intentions</w:t>
      </w:r>
      <w:proofErr w:type="spellEnd"/>
      <w:r w:rsidRPr="000C7559">
        <w:t>). Este modelo tiene cierta base</w:t>
      </w:r>
      <w:r>
        <w:t xml:space="preserve"> filosófi</w:t>
      </w:r>
      <w:r w:rsidRPr="000C7559">
        <w:t>ca, bas</w:t>
      </w:r>
      <w:r>
        <w:t>ándose en una teoría del razonamiento prá</w:t>
      </w:r>
      <w:r w:rsidRPr="000C7559">
        <w:t>ctico humano expuesta por Michael</w:t>
      </w:r>
    </w:p>
    <w:p w:rsidR="000C7559" w:rsidRPr="000C7559" w:rsidRDefault="000C7559" w:rsidP="000C7559">
      <w:proofErr w:type="spellStart"/>
      <w:r w:rsidRPr="000C7559">
        <w:t>Bratman</w:t>
      </w:r>
      <w:proofErr w:type="spellEnd"/>
      <w:r w:rsidRPr="000C7559">
        <w:t xml:space="preserve"> ([Bra99]).</w:t>
      </w:r>
    </w:p>
    <w:p w:rsidR="000C7559" w:rsidRDefault="000C7559" w:rsidP="000C7559">
      <w:pPr>
        <w:rPr>
          <w:rFonts w:cs="Times New Roman"/>
        </w:rPr>
      </w:pPr>
    </w:p>
    <w:p w:rsidR="00EE3C2A" w:rsidRPr="000C7559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Creencias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Pr="000C7559" w:rsidRDefault="000C7559" w:rsidP="000C7559">
      <w:pPr>
        <w:rPr>
          <w:rFonts w:cs="Times New Roman"/>
        </w:rPr>
      </w:pPr>
      <w:r>
        <w:rPr>
          <w:rFonts w:cs="Times New Roman"/>
        </w:rPr>
        <w:tab/>
      </w:r>
      <w:r w:rsidRPr="000C7559">
        <w:rPr>
          <w:rFonts w:cs="Times New Roman"/>
        </w:rPr>
        <w:t>Repr</w:t>
      </w:r>
      <w:r w:rsidR="00EE3C2A">
        <w:rPr>
          <w:rFonts w:cs="Times New Roman"/>
        </w:rPr>
        <w:t>esentan el estado de informació</w:t>
      </w:r>
      <w:r w:rsidRPr="000C7559">
        <w:rPr>
          <w:rFonts w:cs="Times New Roman"/>
        </w:rPr>
        <w:t xml:space="preserve">n del agente, es decir, su conocimiento sobre el </w:t>
      </w:r>
      <w:proofErr w:type="spellStart"/>
      <w:r w:rsidRPr="000C7559">
        <w:rPr>
          <w:rFonts w:cs="Times New Roman"/>
        </w:rPr>
        <w:t>entorno</w:t>
      </w:r>
      <w:r w:rsidR="001B7A39">
        <w:rPr>
          <w:rFonts w:cs="Times New Roman"/>
        </w:rPr>
        <w:t>.</w:t>
      </w:r>
      <w:r w:rsidRPr="000C7559">
        <w:rPr>
          <w:rFonts w:cs="Times New Roman"/>
        </w:rPr>
        <w:t>Las</w:t>
      </w:r>
      <w:proofErr w:type="spellEnd"/>
      <w:r w:rsidRPr="000C7559">
        <w:rPr>
          <w:rFonts w:cs="Times New Roman"/>
        </w:rPr>
        <w:t xml:space="preserve"> creencias del age</w:t>
      </w:r>
      <w:r w:rsidR="00EE3C2A">
        <w:rPr>
          <w:rFonts w:cs="Times New Roman"/>
        </w:rPr>
        <w:t>nte pueden ir cambiando a travé</w:t>
      </w:r>
      <w:r w:rsidRPr="000C7559">
        <w:rPr>
          <w:rFonts w:cs="Times New Roman"/>
        </w:rPr>
        <w:t>s</w:t>
      </w:r>
      <w:r w:rsidR="001B7A39">
        <w:rPr>
          <w:rFonts w:cs="Times New Roman"/>
        </w:rPr>
        <w:t xml:space="preserve"> </w:t>
      </w:r>
      <w:r w:rsidRPr="000C7559">
        <w:rPr>
          <w:rFonts w:cs="Times New Roman"/>
        </w:rPr>
        <w:t>del tiempo en base a sus perce</w:t>
      </w:r>
      <w:r w:rsidR="00EE3C2A">
        <w:rPr>
          <w:rFonts w:cs="Times New Roman"/>
        </w:rPr>
        <w:t>pciones, y como lo indica el término creencias, é</w:t>
      </w:r>
      <w:r w:rsidRPr="000C7559">
        <w:rPr>
          <w:rFonts w:cs="Times New Roman"/>
        </w:rPr>
        <w:t>stas pueden no</w:t>
      </w:r>
      <w:r w:rsidR="001B7A39">
        <w:rPr>
          <w:rFonts w:cs="Times New Roman"/>
        </w:rPr>
        <w:t xml:space="preserve"> </w:t>
      </w:r>
      <w:r w:rsidRPr="000C7559">
        <w:rPr>
          <w:rFonts w:cs="Times New Roman"/>
        </w:rPr>
        <w:t>ser necesariamente verdad, sino que re</w:t>
      </w:r>
      <w:r w:rsidR="00EE3C2A">
        <w:rPr>
          <w:rFonts w:cs="Times New Roman"/>
        </w:rPr>
        <w:t>fl</w:t>
      </w:r>
      <w:r w:rsidRPr="000C7559">
        <w:rPr>
          <w:rFonts w:cs="Times New Roman"/>
        </w:rPr>
        <w:t>ejan lo que el agente cree que vale actualmente de acuerdo a lo percibid</w:t>
      </w:r>
      <w:r w:rsidR="00EE3C2A">
        <w:rPr>
          <w:rFonts w:cs="Times New Roman"/>
        </w:rPr>
        <w:t>o. Normalmente, esta información será</w:t>
      </w:r>
      <w:r w:rsidRPr="000C7559">
        <w:rPr>
          <w:rFonts w:cs="Times New Roman"/>
        </w:rPr>
        <w:t xml:space="preserve"> guardada en una base de datos (base</w:t>
      </w:r>
    </w:p>
    <w:p w:rsidR="000C7559" w:rsidRPr="000C7559" w:rsidRDefault="000C7559" w:rsidP="000C7559">
      <w:pPr>
        <w:rPr>
          <w:rFonts w:cs="Times New Roman"/>
        </w:rPr>
      </w:pPr>
      <w:proofErr w:type="gramStart"/>
      <w:r w:rsidRPr="000C7559">
        <w:rPr>
          <w:rFonts w:cs="Times New Roman"/>
        </w:rPr>
        <w:t>de</w:t>
      </w:r>
      <w:proofErr w:type="gramEnd"/>
      <w:r w:rsidRPr="000C7559">
        <w:rPr>
          <w:rFonts w:cs="Times New Roman"/>
        </w:rPr>
        <w:t xml:space="preserve"> conocimiento), tanto mediante hechos (creencias primitivas</w:t>
      </w:r>
      <w:r w:rsidR="00EE3C2A">
        <w:rPr>
          <w:rFonts w:cs="Times New Roman"/>
        </w:rPr>
        <w:t>) como mediante reglas de infer</w:t>
      </w:r>
      <w:r w:rsidRPr="000C7559">
        <w:rPr>
          <w:rFonts w:cs="Times New Roman"/>
        </w:rPr>
        <w:t>encia, permitiendo encadenamiento hacia adelante para inferir nuevo conocimiento (creencias</w:t>
      </w:r>
      <w:r w:rsidR="00EE3C2A">
        <w:rPr>
          <w:rFonts w:cs="Times New Roman"/>
        </w:rPr>
        <w:t xml:space="preserve"> </w:t>
      </w:r>
      <w:r w:rsidRPr="000C7559">
        <w:rPr>
          <w:rFonts w:cs="Times New Roman"/>
        </w:rPr>
        <w:t>derivadas).</w:t>
      </w:r>
    </w:p>
    <w:p w:rsidR="00EE3C2A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Deseos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Rep</w:t>
      </w:r>
      <w:r>
        <w:rPr>
          <w:rFonts w:cs="Times New Roman"/>
        </w:rPr>
        <w:t>resentan el estado de motivació</w:t>
      </w:r>
      <w:r w:rsidR="000C7559" w:rsidRPr="000C7559">
        <w:rPr>
          <w:rFonts w:cs="Times New Roman"/>
        </w:rPr>
        <w:t>n del agente, esto es, los objetivos o situaciones que el</w:t>
      </w:r>
      <w:r>
        <w:rPr>
          <w:rFonts w:cs="Times New Roman"/>
        </w:rPr>
        <w:t xml:space="preserve"> a</w:t>
      </w:r>
      <w:r w:rsidR="000C7559" w:rsidRPr="000C7559">
        <w:rPr>
          <w:rFonts w:cs="Times New Roman"/>
        </w:rPr>
        <w:t>gente quisiera lograr o alcanzar. Ejemplos de deseos son: llegar a un cierto destino, tomarse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vacaciones, o hacerse rico. Ciertos deseos</w:t>
      </w:r>
      <w:r>
        <w:rPr>
          <w:rFonts w:cs="Times New Roman"/>
        </w:rPr>
        <w:t xml:space="preserve"> del agente pueden estar en confl</w:t>
      </w:r>
      <w:r w:rsidR="000C7559" w:rsidRPr="000C7559">
        <w:rPr>
          <w:rFonts w:cs="Times New Roman"/>
        </w:rPr>
        <w:t>icto (es decir, no</w:t>
      </w:r>
      <w:r>
        <w:rPr>
          <w:rFonts w:cs="Times New Roman"/>
        </w:rPr>
        <w:t xml:space="preserve"> ser simultá</w:t>
      </w:r>
      <w:r w:rsidR="000C7559" w:rsidRPr="000C7559">
        <w:rPr>
          <w:rFonts w:cs="Times New Roman"/>
        </w:rPr>
        <w:t xml:space="preserve">neamente alcanzables), por ejemplo, ahorrar dinero y viajar, o ir a una 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esta y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descansar.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Intenciones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P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Representan el estado deliberativo del agente, esto es, lo que el agente ha elegido hacer.</w:t>
      </w:r>
    </w:p>
    <w:p w:rsidR="000C7559" w:rsidRDefault="000C7559" w:rsidP="000C7559">
      <w:pPr>
        <w:rPr>
          <w:rFonts w:cs="Times New Roman"/>
        </w:rPr>
      </w:pPr>
      <w:r w:rsidRPr="000C7559">
        <w:rPr>
          <w:rFonts w:cs="Times New Roman"/>
        </w:rPr>
        <w:t>Usualmente las intenciones son un conjunto (consistente) de deseos que el agente se compro</w:t>
      </w:r>
      <w:r w:rsidR="00EE3C2A">
        <w:rPr>
          <w:rFonts w:cs="Times New Roman"/>
        </w:rPr>
        <w:t>metió</w:t>
      </w:r>
      <w:r w:rsidRPr="000C7559">
        <w:rPr>
          <w:rFonts w:cs="Times New Roman"/>
        </w:rPr>
        <w:t xml:space="preserve"> a alcanzar. Por simplicidad</w:t>
      </w:r>
      <w:r w:rsidR="00EE3C2A">
        <w:rPr>
          <w:rFonts w:cs="Times New Roman"/>
        </w:rPr>
        <w:t>, para este proyecto se asumirá</w:t>
      </w:r>
      <w:r w:rsidRPr="000C7559">
        <w:rPr>
          <w:rFonts w:cs="Times New Roman"/>
        </w:rPr>
        <w:t xml:space="preserve"> que el agente cuenta a lo sumo</w:t>
      </w:r>
      <w:r w:rsidR="00EE3C2A">
        <w:rPr>
          <w:rFonts w:cs="Times New Roman"/>
        </w:rPr>
        <w:t xml:space="preserve"> </w:t>
      </w:r>
      <w:r w:rsidRPr="000C7559">
        <w:rPr>
          <w:rFonts w:cs="Times New Roman"/>
        </w:rPr>
        <w:t xml:space="preserve">con una </w:t>
      </w:r>
      <w:r w:rsidR="00EE3C2A">
        <w:rPr>
          <w:rFonts w:cs="Times New Roman"/>
        </w:rPr>
        <w:t>intenció</w:t>
      </w:r>
      <w:r w:rsidRPr="000C7559">
        <w:rPr>
          <w:rFonts w:cs="Times New Roman"/>
        </w:rPr>
        <w:t>n en cada momento.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Planes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 xml:space="preserve">Los planes son secuencias de acciones que un agente puede </w:t>
      </w:r>
      <w:r>
        <w:rPr>
          <w:rFonts w:cs="Times New Roman"/>
        </w:rPr>
        <w:t>realizar para alcanzar una o má</w:t>
      </w:r>
      <w:r w:rsidR="000C7559" w:rsidRPr="000C7559">
        <w:rPr>
          <w:rFonts w:cs="Times New Roman"/>
        </w:rPr>
        <w:t>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 sus intenc</w:t>
      </w:r>
      <w:r>
        <w:rPr>
          <w:rFonts w:cs="Times New Roman"/>
        </w:rPr>
        <w:t>iones (para este proyecto, la única intenció</w:t>
      </w:r>
      <w:r w:rsidR="000C7559" w:rsidRPr="000C7559">
        <w:rPr>
          <w:rFonts w:cs="Times New Roman"/>
        </w:rPr>
        <w:t>n actual del agente). Los planes pueden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incluir otros planes, por ejemplo: un plan para conducir puede incluir un plan para encontrar</w:t>
      </w:r>
      <w:r>
        <w:rPr>
          <w:rFonts w:cs="Times New Roman"/>
        </w:rPr>
        <w:t xml:space="preserve"> las llaves del coche. Esto refl</w:t>
      </w:r>
      <w:r w:rsidR="000C7559" w:rsidRPr="000C7559">
        <w:rPr>
          <w:rFonts w:cs="Times New Roman"/>
        </w:rPr>
        <w:t>eja que en el mod</w:t>
      </w:r>
      <w:r>
        <w:rPr>
          <w:rFonts w:cs="Times New Roman"/>
        </w:rPr>
        <w:t xml:space="preserve">elo de </w:t>
      </w:r>
      <w:proofErr w:type="spellStart"/>
      <w:r>
        <w:rPr>
          <w:rFonts w:cs="Times New Roman"/>
        </w:rPr>
        <w:t>Bratman</w:t>
      </w:r>
      <w:proofErr w:type="spellEnd"/>
      <w:r>
        <w:rPr>
          <w:rFonts w:cs="Times New Roman"/>
        </w:rPr>
        <w:t>, los planes está</w:t>
      </w:r>
      <w:r w:rsidR="000C7559" w:rsidRPr="000C7559">
        <w:rPr>
          <w:rFonts w:cs="Times New Roman"/>
        </w:rPr>
        <w:t>n inicialmente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concebidos de forma parcial, entrando </w:t>
      </w:r>
      <w:r>
        <w:rPr>
          <w:rFonts w:cs="Times New Roman"/>
        </w:rPr>
        <w:t>en detalle mientras su ejecució</w:t>
      </w:r>
      <w:r w:rsidR="000C7559" w:rsidRPr="000C7559">
        <w:rPr>
          <w:rFonts w:cs="Times New Roman"/>
        </w:rPr>
        <w:t>n progresa.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Pr="00EE3C2A" w:rsidRDefault="00EE3C2A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Actualizació</w:t>
      </w:r>
      <w:r w:rsidR="000C7559" w:rsidRPr="00EE3C2A">
        <w:rPr>
          <w:rFonts w:ascii="Arial" w:hAnsi="Arial" w:cs="Arial"/>
          <w:b/>
        </w:rPr>
        <w:t>n de Creencias</w:t>
      </w:r>
    </w:p>
    <w:p w:rsidR="00EE3C2A" w:rsidRDefault="00EE3C2A" w:rsidP="000C7559">
      <w:pPr>
        <w:rPr>
          <w:rFonts w:cs="Times New Roman"/>
        </w:rPr>
      </w:pPr>
      <w:r>
        <w:rPr>
          <w:rFonts w:cs="Times New Roman"/>
        </w:rPr>
        <w:tab/>
      </w:r>
    </w:p>
    <w:p w:rsid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El subprograma Actualizar Creencias se encarga de actualizar las creencias del agente en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base a lo percibido y sus creencias previas. Este subprograma fue desarrollado para la primera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etapa de este proyecto.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Default="00EE3C2A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Reconsideración de Intenció</w:t>
      </w:r>
      <w:r w:rsidR="000C7559" w:rsidRPr="00EE3C2A">
        <w:rPr>
          <w:rFonts w:ascii="Arial" w:hAnsi="Arial" w:cs="Arial"/>
          <w:b/>
        </w:rPr>
        <w:t>n actual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P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Ciertas situaciones pueden motivar en el agente deseos de alta prioridad. Un deseo de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alta prioridad amerita abando</w:t>
      </w:r>
      <w:r>
        <w:rPr>
          <w:rFonts w:cs="Times New Roman"/>
        </w:rPr>
        <w:t>nar de inmediato lo que se está haciendo (intenció</w:t>
      </w:r>
      <w:r w:rsidR="000C7559" w:rsidRPr="000C7559">
        <w:rPr>
          <w:rFonts w:cs="Times New Roman"/>
        </w:rPr>
        <w:t>n actual) y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comprometer esfuerzos en alcanzarlo.</w:t>
      </w:r>
      <w:r>
        <w:rPr>
          <w:rFonts w:cs="Times New Roman"/>
        </w:rPr>
        <w:t xml:space="preserve"> Por ejemplo, si el agente está</w:t>
      </w:r>
      <w:r w:rsidR="000C7559" w:rsidRPr="000C7559">
        <w:rPr>
          <w:rFonts w:cs="Times New Roman"/>
        </w:rPr>
        <w:t xml:space="preserve"> peleando con otro y tras</w:t>
      </w:r>
      <w:r>
        <w:rPr>
          <w:rFonts w:cs="Times New Roman"/>
        </w:rPr>
        <w:t xml:space="preserve"> sufrir un dañ</w:t>
      </w:r>
      <w:r w:rsidR="000C7559" w:rsidRPr="000C7559">
        <w:rPr>
          <w:rFonts w:cs="Times New Roman"/>
        </w:rPr>
        <w:t xml:space="preserve">o considerable queda con muy poca </w:t>
      </w:r>
      <w:proofErr w:type="spellStart"/>
      <w:r w:rsidR="00230D53">
        <w:rPr>
          <w:rFonts w:cs="Times New Roman"/>
        </w:rPr>
        <w:t>energia</w:t>
      </w:r>
      <w:proofErr w:type="spellEnd"/>
      <w:r w:rsidR="000C7559" w:rsidRPr="000C7559">
        <w:rPr>
          <w:rFonts w:cs="Times New Roman"/>
        </w:rPr>
        <w:t>, entonces descansar en una posada</w:t>
      </w:r>
      <w:r>
        <w:rPr>
          <w:rFonts w:cs="Times New Roman"/>
        </w:rPr>
        <w:t xml:space="preserve"> será</w:t>
      </w:r>
      <w:r w:rsidR="000C7559" w:rsidRPr="000C7559">
        <w:rPr>
          <w:rFonts w:cs="Times New Roman"/>
        </w:rPr>
        <w:t xml:space="preserve"> un deseo de alta prioridad, que justi</w:t>
      </w:r>
      <w:r>
        <w:rPr>
          <w:rFonts w:cs="Times New Roman"/>
        </w:rPr>
        <w:t>c</w:t>
      </w:r>
      <w:r w:rsidR="001B7A39">
        <w:rPr>
          <w:rFonts w:cs="Times New Roman"/>
        </w:rPr>
        <w:t>a abandonar una búsqueda de reliquia</w:t>
      </w:r>
      <w:r w:rsidR="000C7559" w:rsidRPr="000C7559">
        <w:rPr>
          <w:rFonts w:cs="Times New Roman"/>
        </w:rPr>
        <w:t>. Luego, si el agente detecta un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deseo de alta pri</w:t>
      </w:r>
      <w:r>
        <w:rPr>
          <w:rFonts w:cs="Times New Roman"/>
        </w:rPr>
        <w:t>oridad, entonces se establecerá</w:t>
      </w:r>
      <w:r w:rsidR="000C7559" w:rsidRPr="000C7559">
        <w:rPr>
          <w:rFonts w:cs="Times New Roman"/>
        </w:rPr>
        <w:t xml:space="preserve"> di</w:t>
      </w:r>
      <w:r>
        <w:rPr>
          <w:rFonts w:cs="Times New Roman"/>
        </w:rPr>
        <w:t>cho deseo como intenció</w:t>
      </w:r>
      <w:r w:rsidR="000C7559" w:rsidRPr="000C7559">
        <w:rPr>
          <w:rFonts w:cs="Times New Roman"/>
        </w:rPr>
        <w:t>n actual.</w:t>
      </w:r>
    </w:p>
    <w:p w:rsidR="000C7559" w:rsidRP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En caso de no existir deseo de alta prioridad, las situaciones especi</w:t>
      </w:r>
      <w:r>
        <w:rPr>
          <w:rFonts w:cs="Times New Roman"/>
        </w:rPr>
        <w:t>ficadas a continuació</w:t>
      </w:r>
      <w:r w:rsidR="000C7559" w:rsidRPr="000C7559">
        <w:rPr>
          <w:rFonts w:cs="Times New Roman"/>
        </w:rPr>
        <w:t>n con</w:t>
      </w:r>
      <w:r>
        <w:rPr>
          <w:rFonts w:cs="Times New Roman"/>
        </w:rPr>
        <w:t>ducirá</w:t>
      </w:r>
      <w:r w:rsidR="000C7559" w:rsidRPr="000C7559">
        <w:rPr>
          <w:rFonts w:cs="Times New Roman"/>
        </w:rPr>
        <w:t>n al agente a razonar acerca de sus deseos y</w:t>
      </w:r>
      <w:r>
        <w:rPr>
          <w:rFonts w:cs="Times New Roman"/>
        </w:rPr>
        <w:t xml:space="preserve"> seleccionar una nueva intenció</w:t>
      </w:r>
      <w:r w:rsidR="000C7559" w:rsidRPr="000C7559">
        <w:rPr>
          <w:rFonts w:cs="Times New Roman"/>
        </w:rPr>
        <w:t>n a perseguir.</w:t>
      </w:r>
    </w:p>
    <w:p w:rsidR="000C7559" w:rsidRPr="000C7559" w:rsidRDefault="00EE3C2A" w:rsidP="00EE3C2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No existe intenció</w:t>
      </w:r>
      <w:r w:rsidR="000C7559" w:rsidRPr="000C7559">
        <w:rPr>
          <w:rFonts w:cs="Times New Roman"/>
        </w:rPr>
        <w:t>n actual. Esto solo ocurre</w:t>
      </w:r>
      <w:r>
        <w:rPr>
          <w:rFonts w:cs="Times New Roman"/>
        </w:rPr>
        <w:t xml:space="preserve"> en el primer ciclo de ejecució</w:t>
      </w:r>
      <w:r w:rsidR="000C7559" w:rsidRPr="000C7559">
        <w:rPr>
          <w:rFonts w:cs="Times New Roman"/>
        </w:rPr>
        <w:t>n del agente.</w:t>
      </w:r>
    </w:p>
    <w:p w:rsidR="000C7559" w:rsidRPr="000C7559" w:rsidRDefault="00EE3C2A" w:rsidP="00EE3C2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La intenció</w:t>
      </w:r>
      <w:r w:rsidR="000C7559" w:rsidRPr="000C7559">
        <w:rPr>
          <w:rFonts w:cs="Times New Roman"/>
        </w:rPr>
        <w:t>n actual fue lograda.</w:t>
      </w:r>
    </w:p>
    <w:p w:rsidR="000C7559" w:rsidRPr="00D36D8E" w:rsidRDefault="000C7559" w:rsidP="000C7559">
      <w:pPr>
        <w:numPr>
          <w:ilvl w:val="0"/>
          <w:numId w:val="21"/>
        </w:numPr>
        <w:rPr>
          <w:rFonts w:cs="Times New Roman"/>
        </w:rPr>
      </w:pPr>
      <w:r w:rsidRPr="00D36D8E">
        <w:rPr>
          <w:rFonts w:cs="Times New Roman"/>
        </w:rPr>
        <w:t>El</w:t>
      </w:r>
      <w:r w:rsidR="00EE3C2A" w:rsidRPr="00D36D8E">
        <w:rPr>
          <w:rFonts w:cs="Times New Roman"/>
        </w:rPr>
        <w:t xml:space="preserve"> plan para alcanzar la intenció</w:t>
      </w:r>
      <w:r w:rsidRPr="00D36D8E">
        <w:rPr>
          <w:rFonts w:cs="Times New Roman"/>
        </w:rPr>
        <w:t>n actual fue ejecutado por completo. Idealmente esto</w:t>
      </w:r>
      <w:r w:rsidR="00EE3C2A" w:rsidRPr="00D36D8E">
        <w:rPr>
          <w:rFonts w:cs="Times New Roman"/>
        </w:rPr>
        <w:t xml:space="preserve"> implicará que la intenció</w:t>
      </w:r>
      <w:r w:rsidRPr="00D36D8E">
        <w:rPr>
          <w:rFonts w:cs="Times New Roman"/>
        </w:rPr>
        <w:t>n fue lograda, quedando contemplado en el caso anterior. Sin</w:t>
      </w:r>
      <w:r w:rsidR="00EE3C2A" w:rsidRPr="00D36D8E">
        <w:rPr>
          <w:rFonts w:cs="Times New Roman"/>
        </w:rPr>
        <w:t xml:space="preserve"> embargo, esto no siempre será así</w:t>
      </w:r>
      <w:r w:rsidRPr="00D36D8E">
        <w:rPr>
          <w:rFonts w:cs="Times New Roman"/>
        </w:rPr>
        <w:t>, dado que el plan encon</w:t>
      </w:r>
      <w:r w:rsidR="00EE3C2A" w:rsidRPr="00D36D8E">
        <w:rPr>
          <w:rFonts w:cs="Times New Roman"/>
        </w:rPr>
        <w:t>trado para alcanzar la intenció</w:t>
      </w:r>
      <w:r w:rsidRPr="00D36D8E">
        <w:rPr>
          <w:rFonts w:cs="Times New Roman"/>
        </w:rPr>
        <w:t>n</w:t>
      </w:r>
      <w:r w:rsidR="00EE3C2A" w:rsidRPr="00D36D8E">
        <w:rPr>
          <w:rFonts w:cs="Times New Roman"/>
        </w:rPr>
        <w:t xml:space="preserve"> podrá</w:t>
      </w:r>
      <w:r w:rsidRPr="00D36D8E">
        <w:rPr>
          <w:rFonts w:cs="Times New Roman"/>
        </w:rPr>
        <w:t xml:space="preserve"> no ser</w:t>
      </w:r>
      <w:r w:rsidR="00EE3C2A" w:rsidRPr="00D36D8E">
        <w:rPr>
          <w:rFonts w:cs="Times New Roman"/>
        </w:rPr>
        <w:t xml:space="preserve"> correcto, o simplemente podrá</w:t>
      </w:r>
      <w:r w:rsidRPr="00D36D8E">
        <w:rPr>
          <w:rFonts w:cs="Times New Roman"/>
        </w:rPr>
        <w:t xml:space="preserve"> no a</w:t>
      </w:r>
      <w:r w:rsidR="00EE3C2A" w:rsidRPr="00D36D8E">
        <w:rPr>
          <w:rFonts w:cs="Times New Roman"/>
        </w:rPr>
        <w:t>segurar el logro de la intenció</w:t>
      </w:r>
      <w:r w:rsidRPr="00D36D8E">
        <w:rPr>
          <w:rFonts w:cs="Times New Roman"/>
        </w:rPr>
        <w:t>n. Por</w:t>
      </w:r>
      <w:r w:rsidR="00EE3C2A" w:rsidRPr="00D36D8E">
        <w:rPr>
          <w:rFonts w:cs="Times New Roman"/>
        </w:rPr>
        <w:t xml:space="preserve"> </w:t>
      </w:r>
      <w:r w:rsidRPr="00D36D8E">
        <w:rPr>
          <w:rFonts w:cs="Times New Roman"/>
        </w:rPr>
        <w:t xml:space="preserve">ejemplo, para anotar tres puntos en un partido de </w:t>
      </w:r>
      <w:proofErr w:type="spellStart"/>
      <w:r w:rsidRPr="00D36D8E">
        <w:rPr>
          <w:rFonts w:cs="Times New Roman"/>
        </w:rPr>
        <w:t>basket</w:t>
      </w:r>
      <w:proofErr w:type="spellEnd"/>
      <w:r w:rsidRPr="00D36D8E">
        <w:rPr>
          <w:rFonts w:cs="Times New Roman"/>
        </w:rPr>
        <w:t>, puede seguirse el siguiente plan:</w:t>
      </w:r>
      <w:r w:rsidR="00D36D8E" w:rsidRPr="00D36D8E">
        <w:rPr>
          <w:rFonts w:cs="Times New Roman"/>
        </w:rPr>
        <w:t xml:space="preserve"> dirigirse a una posición detrás de a la lí</w:t>
      </w:r>
      <w:r w:rsidRPr="00D36D8E">
        <w:rPr>
          <w:rFonts w:cs="Times New Roman"/>
        </w:rPr>
        <w:t xml:space="preserve">nea </w:t>
      </w:r>
      <w:r w:rsidR="00D36D8E" w:rsidRPr="00D36D8E">
        <w:rPr>
          <w:rFonts w:cs="Times New Roman"/>
        </w:rPr>
        <w:t>de triple, y lanzar en direcció</w:t>
      </w:r>
      <w:r w:rsidRPr="00D36D8E">
        <w:rPr>
          <w:rFonts w:cs="Times New Roman"/>
        </w:rPr>
        <w:t>n al aro. Luego</w:t>
      </w:r>
      <w:r w:rsidR="00D36D8E">
        <w:rPr>
          <w:rFonts w:cs="Times New Roman"/>
        </w:rPr>
        <w:t xml:space="preserve"> </w:t>
      </w:r>
      <w:r w:rsidRPr="00D36D8E">
        <w:rPr>
          <w:rFonts w:cs="Times New Roman"/>
        </w:rPr>
        <w:t>de ejecutar el p</w:t>
      </w:r>
      <w:r w:rsidR="00D36D8E">
        <w:rPr>
          <w:rFonts w:cs="Times New Roman"/>
        </w:rPr>
        <w:t>lan, no necesariamente se habrá logrado la intenció</w:t>
      </w:r>
      <w:r w:rsidRPr="00D36D8E">
        <w:rPr>
          <w:rFonts w:cs="Times New Roman"/>
        </w:rPr>
        <w:t>n de anotar tres puntos.</w:t>
      </w:r>
    </w:p>
    <w:p w:rsidR="000C7559" w:rsidRPr="00D36D8E" w:rsidRDefault="000C7559" w:rsidP="000C7559">
      <w:pPr>
        <w:numPr>
          <w:ilvl w:val="0"/>
          <w:numId w:val="21"/>
        </w:numPr>
        <w:rPr>
          <w:rFonts w:cs="Times New Roman"/>
        </w:rPr>
      </w:pPr>
      <w:r w:rsidRPr="00D36D8E">
        <w:rPr>
          <w:rFonts w:cs="Times New Roman"/>
        </w:rPr>
        <w:t>El plan para alcanzar la inte</w:t>
      </w:r>
      <w:r w:rsidR="00D36D8E" w:rsidRPr="00D36D8E">
        <w:rPr>
          <w:rFonts w:cs="Times New Roman"/>
        </w:rPr>
        <w:t>nción actual se tornó</w:t>
      </w:r>
      <w:r w:rsidRPr="00D36D8E">
        <w:rPr>
          <w:rFonts w:cs="Times New Roman"/>
        </w:rPr>
        <w:t xml:space="preserve"> no factible. Por ejemplo, para alcanzar</w:t>
      </w:r>
      <w:r w:rsidR="00D36D8E" w:rsidRPr="00D36D8E">
        <w:rPr>
          <w:rFonts w:cs="Times New Roman"/>
        </w:rPr>
        <w:t xml:space="preserve"> la intenció</w:t>
      </w:r>
      <w:r w:rsidRPr="00D36D8E">
        <w:rPr>
          <w:rFonts w:cs="Times New Roman"/>
        </w:rPr>
        <w:t xml:space="preserve">n de </w:t>
      </w:r>
      <w:r w:rsidR="001B7A39">
        <w:rPr>
          <w:rFonts w:cs="Times New Roman"/>
        </w:rPr>
        <w:t>obtener cierta</w:t>
      </w:r>
      <w:r w:rsidRPr="00D36D8E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Pr="00D36D8E">
        <w:rPr>
          <w:rFonts w:cs="Times New Roman"/>
        </w:rPr>
        <w:t xml:space="preserve"> se cuenta con el sigu</w:t>
      </w:r>
      <w:r w:rsidR="00D36D8E" w:rsidRPr="00D36D8E">
        <w:rPr>
          <w:rFonts w:cs="Times New Roman"/>
        </w:rPr>
        <w:t>iente plan: ir hasta la posició</w:t>
      </w:r>
      <w:r w:rsidRPr="00D36D8E">
        <w:rPr>
          <w:rFonts w:cs="Times New Roman"/>
        </w:rPr>
        <w:t>n</w:t>
      </w:r>
      <w:r w:rsidR="00D36D8E" w:rsidRPr="00D36D8E">
        <w:rPr>
          <w:rFonts w:cs="Times New Roman"/>
        </w:rPr>
        <w:t xml:space="preserve"> </w:t>
      </w:r>
      <w:r w:rsidR="001B7A39">
        <w:rPr>
          <w:rFonts w:cs="Times New Roman"/>
        </w:rPr>
        <w:t>donde se encuentra la</w:t>
      </w:r>
      <w:r w:rsidRPr="00D36D8E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="001B7A39">
        <w:rPr>
          <w:rFonts w:cs="Times New Roman"/>
        </w:rPr>
        <w:t>, y levantarla</w:t>
      </w:r>
      <w:r w:rsidRPr="00D36D8E">
        <w:rPr>
          <w:rFonts w:cs="Times New Roman"/>
        </w:rPr>
        <w:t>. Si mientras e</w:t>
      </w:r>
      <w:r w:rsidR="00D36D8E" w:rsidRPr="00D36D8E">
        <w:rPr>
          <w:rFonts w:cs="Times New Roman"/>
        </w:rPr>
        <w:t>l agente se dirige a la posició</w:t>
      </w:r>
      <w:r w:rsidR="001B7A39">
        <w:rPr>
          <w:rFonts w:cs="Times New Roman"/>
        </w:rPr>
        <w:t>n de la</w:t>
      </w:r>
      <w:r w:rsidR="00D36D8E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Pr="00D36D8E">
        <w:rPr>
          <w:rFonts w:cs="Times New Roman"/>
        </w:rPr>
        <w:t xml:space="preserve"> </w:t>
      </w:r>
      <w:r w:rsidR="001B7A39">
        <w:rPr>
          <w:rFonts w:cs="Times New Roman"/>
        </w:rPr>
        <w:t>percibe que otro agente la</w:t>
      </w:r>
      <w:r w:rsidR="00D36D8E">
        <w:rPr>
          <w:rFonts w:cs="Times New Roman"/>
        </w:rPr>
        <w:t xml:space="preserve"> tomó</w:t>
      </w:r>
      <w:r w:rsidRPr="00D36D8E">
        <w:rPr>
          <w:rFonts w:cs="Times New Roman"/>
        </w:rPr>
        <w:t>, entonces el plan se torna no factible.</w:t>
      </w:r>
    </w:p>
    <w:p w:rsidR="00D36D8E" w:rsidRDefault="00D36D8E" w:rsidP="000C7559">
      <w:pPr>
        <w:rPr>
          <w:rFonts w:cs="Times New Roman"/>
        </w:rPr>
      </w:pPr>
      <w:r>
        <w:rPr>
          <w:rFonts w:cs="Times New Roman"/>
        </w:rPr>
        <w:lastRenderedPageBreak/>
        <w:tab/>
      </w: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Luego, en cualquiera de estas cuatro</w:t>
      </w:r>
      <w:r>
        <w:rPr>
          <w:rFonts w:cs="Times New Roman"/>
        </w:rPr>
        <w:t xml:space="preserve"> situaciones el agente obtendrá</w:t>
      </w:r>
      <w:r w:rsidR="000C7559" w:rsidRPr="000C7559">
        <w:rPr>
          <w:rFonts w:cs="Times New Roman"/>
        </w:rPr>
        <w:t xml:space="preserve"> el conjunto de deseos ac</w:t>
      </w:r>
      <w:r>
        <w:rPr>
          <w:rFonts w:cs="Times New Roman"/>
        </w:rPr>
        <w:t>tuales segú</w:t>
      </w:r>
      <w:r w:rsidR="000C7559" w:rsidRPr="000C7559">
        <w:rPr>
          <w:rFonts w:cs="Times New Roman"/>
        </w:rPr>
        <w:t xml:space="preserve">n sus creencias, y seleccionara uno de los deseos del conjunto como </w:t>
      </w:r>
      <w:r>
        <w:rPr>
          <w:rFonts w:cs="Times New Roman"/>
        </w:rPr>
        <w:t>próxima intenció</w:t>
      </w:r>
      <w:r w:rsidR="000C7559" w:rsidRPr="000C7559">
        <w:rPr>
          <w:rFonts w:cs="Times New Roman"/>
        </w:rPr>
        <w:t>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 perseguir.</w:t>
      </w: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A</w:t>
      </w:r>
      <w:r>
        <w:rPr>
          <w:rFonts w:cs="Times New Roman"/>
        </w:rPr>
        <w:t>l establecer una nueva intención como intenció</w:t>
      </w:r>
      <w:r w:rsidR="000C7559" w:rsidRPr="000C7559">
        <w:rPr>
          <w:rFonts w:cs="Times New Roman"/>
        </w:rPr>
        <w:t>n actual (ya sea de alta prioridad o no)</w:t>
      </w:r>
      <w:r>
        <w:rPr>
          <w:rFonts w:cs="Times New Roman"/>
        </w:rPr>
        <w:t xml:space="preserve"> se establece tambié</w:t>
      </w:r>
      <w:r w:rsidR="000C7559" w:rsidRPr="000C7559">
        <w:rPr>
          <w:rFonts w:cs="Times New Roman"/>
        </w:rPr>
        <w:t>n como plan actual aquel contenien</w:t>
      </w:r>
      <w:r>
        <w:rPr>
          <w:rFonts w:cs="Times New Roman"/>
        </w:rPr>
        <w:t>do a la nueva intención como ú</w:t>
      </w:r>
      <w:r w:rsidR="000C7559" w:rsidRPr="000C7559">
        <w:rPr>
          <w:rFonts w:cs="Times New Roman"/>
        </w:rPr>
        <w:t>nica</w:t>
      </w:r>
      <w:r>
        <w:rPr>
          <w:rFonts w:cs="Times New Roman"/>
        </w:rPr>
        <w:t xml:space="preserve"> acción (de alto nivel). Como será</w:t>
      </w:r>
      <w:r w:rsidR="000C7559" w:rsidRPr="000C7559">
        <w:rPr>
          <w:rFonts w:cs="Times New Roman"/>
        </w:rPr>
        <w:t xml:space="preserve"> explicado posteriormente al describir el planeamiento, las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intenciones pueden </w:t>
      </w:r>
      <w:r>
        <w:rPr>
          <w:rFonts w:cs="Times New Roman"/>
        </w:rPr>
        <w:t>c</w:t>
      </w:r>
      <w:r w:rsidR="000C7559" w:rsidRPr="000C7559">
        <w:rPr>
          <w:rFonts w:cs="Times New Roman"/>
        </w:rPr>
        <w:t>onsider</w:t>
      </w:r>
      <w:r>
        <w:rPr>
          <w:rFonts w:cs="Times New Roman"/>
        </w:rPr>
        <w:t>ar</w:t>
      </w:r>
      <w:r w:rsidR="000C7559" w:rsidRPr="000C7559">
        <w:rPr>
          <w:rFonts w:cs="Times New Roman"/>
        </w:rPr>
        <w:t>se como acciones de alto nivel, esto es, no ejecutables directamente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por el agente (por ej., obtener un</w:t>
      </w:r>
      <w:r w:rsidR="001B7A39">
        <w:rPr>
          <w:rFonts w:cs="Times New Roman"/>
        </w:rPr>
        <w:t>a</w:t>
      </w:r>
      <w:r w:rsidR="000C7559" w:rsidRPr="000C7559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="001B7A39">
        <w:rPr>
          <w:rFonts w:cs="Times New Roman"/>
        </w:rPr>
        <w:t xml:space="preserve"> dada</w:t>
      </w:r>
      <w:r w:rsidR="000C7559" w:rsidRPr="000C7559">
        <w:rPr>
          <w:rFonts w:cs="Times New Roman"/>
        </w:rPr>
        <w:t xml:space="preserve"> o saquear</w:t>
      </w:r>
      <w:r>
        <w:rPr>
          <w:rFonts w:cs="Times New Roman"/>
        </w:rPr>
        <w:t xml:space="preserve"> a un agente), en contraposició</w:t>
      </w:r>
      <w:r w:rsidR="000C7559" w:rsidRPr="000C7559">
        <w:rPr>
          <w:rFonts w:cs="Times New Roman"/>
        </w:rPr>
        <w:t>n con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las acciones primitivas, o directamente ejecutables (por ej., </w:t>
      </w:r>
      <w:proofErr w:type="spellStart"/>
      <w:r w:rsidR="001B7A39">
        <w:rPr>
          <w:rFonts w:cs="Times New Roman"/>
        </w:rPr>
        <w:t>move</w:t>
      </w:r>
      <w:proofErr w:type="spellEnd"/>
      <w:r w:rsidR="001B7A39">
        <w:rPr>
          <w:rFonts w:cs="Times New Roman"/>
        </w:rPr>
        <w:t xml:space="preserve">, </w:t>
      </w:r>
      <w:proofErr w:type="spellStart"/>
      <w:r w:rsidR="001B7A39">
        <w:rPr>
          <w:rFonts w:cs="Times New Roman"/>
        </w:rPr>
        <w:t>pick_up</w:t>
      </w:r>
      <w:proofErr w:type="spellEnd"/>
      <w:r w:rsidR="000C7559" w:rsidRPr="000C7559">
        <w:rPr>
          <w:rFonts w:cs="Times New Roman"/>
        </w:rPr>
        <w:t>).</w:t>
      </w:r>
    </w:p>
    <w:p w:rsid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Finalmente, si nada de lo anteri</w:t>
      </w:r>
      <w:r>
        <w:rPr>
          <w:rFonts w:cs="Times New Roman"/>
        </w:rPr>
        <w:t>or ocurre, el agente continuará con la intenció</w:t>
      </w:r>
      <w:r w:rsidR="000C7559" w:rsidRPr="000C7559">
        <w:rPr>
          <w:rFonts w:cs="Times New Roman"/>
        </w:rPr>
        <w:t>n y plan actuales</w:t>
      </w:r>
      <w:r>
        <w:rPr>
          <w:rFonts w:cs="Times New Roman"/>
        </w:rPr>
        <w:t>.</w:t>
      </w:r>
    </w:p>
    <w:p w:rsidR="00D36D8E" w:rsidRPr="000C7559" w:rsidRDefault="00D36D8E" w:rsidP="000C7559">
      <w:pPr>
        <w:rPr>
          <w:rFonts w:cs="Times New Roman"/>
        </w:rPr>
      </w:pPr>
    </w:p>
    <w:p w:rsidR="000C7559" w:rsidRDefault="00D36D8E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Planeamiento y ejecució</w:t>
      </w:r>
      <w:r w:rsidR="000C7559" w:rsidRPr="00D36D8E">
        <w:rPr>
          <w:rFonts w:ascii="Arial" w:hAnsi="Arial" w:cs="Arial"/>
          <w:b/>
        </w:rPr>
        <w:t>n de planes</w:t>
      </w:r>
    </w:p>
    <w:p w:rsidR="00D36D8E" w:rsidRPr="00D36D8E" w:rsidRDefault="00D36D8E" w:rsidP="000C7559">
      <w:pPr>
        <w:rPr>
          <w:rFonts w:ascii="Arial" w:hAnsi="Arial" w:cs="Arial"/>
          <w:b/>
        </w:rPr>
      </w:pP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De acuerdo a esta arquitectura, el agente modela internamente su capacidad de actuar sobre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el mundo mediante el concepto de acciones con d</w:t>
      </w:r>
      <w:r>
        <w:rPr>
          <w:rFonts w:cs="Times New Roman"/>
        </w:rPr>
        <w:t>iferentes niveles de abstracció</w:t>
      </w:r>
      <w:r w:rsidR="000C7559" w:rsidRPr="000C7559">
        <w:rPr>
          <w:rFonts w:cs="Times New Roman"/>
        </w:rPr>
        <w:t>n. En el extremo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infe</w:t>
      </w:r>
      <w:r>
        <w:rPr>
          <w:rFonts w:cs="Times New Roman"/>
        </w:rPr>
        <w:t>rior, de menor nivel abstracció</w:t>
      </w:r>
      <w:r w:rsidR="000C7559" w:rsidRPr="000C7559">
        <w:rPr>
          <w:rFonts w:cs="Times New Roman"/>
        </w:rPr>
        <w:t>n, se encuentran las acciones primitivas (como girar al norte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o levantar un objeto dado), que el agente puede ejecutar de manera directa. En el extremo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supe</w:t>
      </w:r>
      <w:r>
        <w:rPr>
          <w:rFonts w:cs="Times New Roman"/>
        </w:rPr>
        <w:t>rior, de mayor nivel abstracció</w:t>
      </w:r>
      <w:r w:rsidR="000C7559" w:rsidRPr="000C7559">
        <w:rPr>
          <w:rFonts w:cs="Times New Roman"/>
        </w:rPr>
        <w:t>n, se encuentran las intenciones del agente, consideradas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acciones de alto nivel (por ejemplo, descansar u obtener un </w:t>
      </w:r>
      <w:r w:rsidR="00230D53">
        <w:rPr>
          <w:rFonts w:cs="Times New Roman"/>
        </w:rPr>
        <w:t>reliquia</w:t>
      </w:r>
      <w:r w:rsidR="000C7559" w:rsidRPr="000C7559">
        <w:rPr>
          <w:rFonts w:cs="Times New Roman"/>
        </w:rPr>
        <w:t xml:space="preserve"> T dado), que a diferencia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 las acciones primitivas, el agente no puede ejecutar de manera directa. Entre estos dos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extremos pueden considerarse distintas acc</w:t>
      </w:r>
      <w:r>
        <w:rPr>
          <w:rFonts w:cs="Times New Roman"/>
        </w:rPr>
        <w:t>iones con niveles de abstracció</w:t>
      </w:r>
      <w:r w:rsidR="000C7559" w:rsidRPr="000C7559">
        <w:rPr>
          <w:rFonts w:cs="Times New Roman"/>
        </w:rPr>
        <w:t>n intermedios. En</w:t>
      </w:r>
      <w:r>
        <w:rPr>
          <w:rFonts w:cs="Times New Roman"/>
        </w:rPr>
        <w:t xml:space="preserve"> adelante hablaremos de acció</w:t>
      </w:r>
      <w:r w:rsidR="000C7559" w:rsidRPr="000C7559">
        <w:rPr>
          <w:rFonts w:cs="Times New Roman"/>
        </w:rPr>
        <w:t>n de alto nivel para referirnos</w:t>
      </w:r>
      <w:r>
        <w:rPr>
          <w:rFonts w:cs="Times New Roman"/>
        </w:rPr>
        <w:t xml:space="preserve"> a una acció</w:t>
      </w:r>
      <w:r w:rsidR="000C7559" w:rsidRPr="000C7559">
        <w:rPr>
          <w:rFonts w:cs="Times New Roman"/>
        </w:rPr>
        <w:t>n no primitiva, y plan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 alto nivel para referirnos a un plan que involucra acciones de alto nivel.</w:t>
      </w: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  <w:t>Bajo esta concepció</w:t>
      </w:r>
      <w:r w:rsidR="000C7559" w:rsidRPr="000C7559">
        <w:rPr>
          <w:rFonts w:cs="Times New Roman"/>
        </w:rPr>
        <w:t>n de intenciones como acciones de alto nivel, un plan de alto nivel para</w:t>
      </w:r>
      <w:r>
        <w:rPr>
          <w:rFonts w:cs="Times New Roman"/>
        </w:rPr>
        <w:t xml:space="preserve"> alcanzar una intención I podrá</w:t>
      </w:r>
      <w:r w:rsidR="000C7559" w:rsidRPr="000C7559">
        <w:rPr>
          <w:rFonts w:cs="Times New Roman"/>
        </w:rPr>
        <w:t xml:space="preserve"> ser aquel que t</w:t>
      </w:r>
      <w:r>
        <w:rPr>
          <w:rFonts w:cs="Times New Roman"/>
        </w:rPr>
        <w:t>iene a I como única acció</w:t>
      </w:r>
      <w:r w:rsidR="000C7559" w:rsidRPr="000C7559">
        <w:rPr>
          <w:rFonts w:cs="Times New Roman"/>
        </w:rPr>
        <w:t>n (de hecho, este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es el caso del plan establecido al momento de</w:t>
      </w:r>
      <w:r>
        <w:rPr>
          <w:rFonts w:cs="Times New Roman"/>
        </w:rPr>
        <w:t xml:space="preserve"> seleccionar una nueva intenció</w:t>
      </w:r>
      <w:r w:rsidR="000C7559" w:rsidRPr="000C7559">
        <w:rPr>
          <w:rFonts w:cs="Times New Roman"/>
        </w:rPr>
        <w:t>n). Sin embargo,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dado que el agente no puede ejecutar acciones de alto ni</w:t>
      </w:r>
      <w:r>
        <w:rPr>
          <w:rFonts w:cs="Times New Roman"/>
        </w:rPr>
        <w:t>vel en forma directa, si la pró</w:t>
      </w:r>
      <w:r w:rsidR="000C7559" w:rsidRPr="000C7559">
        <w:rPr>
          <w:rFonts w:cs="Times New Roman"/>
        </w:rPr>
        <w:t>xima</w:t>
      </w:r>
      <w:r>
        <w:rPr>
          <w:rFonts w:cs="Times New Roman"/>
        </w:rPr>
        <w:t xml:space="preserve"> acció</w:t>
      </w:r>
      <w:r w:rsidR="000C7559" w:rsidRPr="000C7559">
        <w:rPr>
          <w:rFonts w:cs="Times New Roman"/>
        </w:rPr>
        <w:t>n A1 del plan actual [A1;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A2</w:t>
      </w:r>
      <w:proofErr w:type="gramStart"/>
      <w:r w:rsidR="000C7559" w:rsidRPr="000C7559">
        <w:rPr>
          <w:rFonts w:cs="Times New Roman"/>
        </w:rPr>
        <w:t>;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 :::;</w:t>
      </w:r>
      <w:proofErr w:type="gramEnd"/>
      <w:r>
        <w:rPr>
          <w:rFonts w:cs="Times New Roman"/>
        </w:rPr>
        <w:t xml:space="preserve"> </w:t>
      </w:r>
      <w:proofErr w:type="spellStart"/>
      <w:r w:rsidR="000C7559" w:rsidRPr="000C7559">
        <w:rPr>
          <w:rFonts w:cs="Times New Roman"/>
        </w:rPr>
        <w:t>An</w:t>
      </w:r>
      <w:proofErr w:type="spellEnd"/>
      <w:r w:rsidR="000C7559" w:rsidRPr="000C7559">
        <w:rPr>
          <w:rFonts w:cs="Times New Roman"/>
        </w:rPr>
        <w:t xml:space="preserve">] </w:t>
      </w:r>
      <w:r>
        <w:rPr>
          <w:rFonts w:cs="Times New Roman"/>
        </w:rPr>
        <w:t>es de alto nivel, se necesitará</w:t>
      </w:r>
      <w:r w:rsidR="000C7559" w:rsidRPr="000C7559">
        <w:rPr>
          <w:rFonts w:cs="Times New Roman"/>
        </w:rPr>
        <w:t xml:space="preserve"> hallar una secuencia de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acciones de menor nivel [A1;1;A1;2; :::;A1</w:t>
      </w:r>
      <w:r>
        <w:rPr>
          <w:rFonts w:cs="Times New Roman"/>
        </w:rPr>
        <w:t>:k], o (sub)plan, cuya ejecució</w:t>
      </w:r>
      <w:r w:rsidR="000C7559" w:rsidRPr="000C7559">
        <w:rPr>
          <w:rFonts w:cs="Times New Roman"/>
        </w:rPr>
        <w:t>n equivalga al efecto de la</w:t>
      </w:r>
      <w:r>
        <w:rPr>
          <w:rFonts w:cs="Times New Roman"/>
        </w:rPr>
        <w:t xml:space="preserve"> acció</w:t>
      </w:r>
      <w:r w:rsidR="000C7559" w:rsidRPr="000C7559">
        <w:rPr>
          <w:rFonts w:cs="Times New Roman"/>
        </w:rPr>
        <w:t>n de alto nivel A1 (plani</w:t>
      </w:r>
      <w:r>
        <w:rPr>
          <w:rFonts w:cs="Times New Roman"/>
        </w:rPr>
        <w:t>ficació</w:t>
      </w:r>
      <w:r w:rsidR="000C7559" w:rsidRPr="000C7559">
        <w:rPr>
          <w:rFonts w:cs="Times New Roman"/>
        </w:rPr>
        <w:t>n). Esa secuencia de acciones de menor ni</w:t>
      </w:r>
      <w:r>
        <w:rPr>
          <w:rFonts w:cs="Times New Roman"/>
        </w:rPr>
        <w:t>vel reemplazará</w:t>
      </w:r>
      <w:r w:rsidR="000C7559" w:rsidRPr="000C7559">
        <w:rPr>
          <w:rFonts w:cs="Times New Roman"/>
        </w:rPr>
        <w:t xml:space="preserve"> a</w:t>
      </w:r>
      <w:r>
        <w:rPr>
          <w:rFonts w:cs="Times New Roman"/>
        </w:rPr>
        <w:t xml:space="preserve"> la acció</w:t>
      </w:r>
      <w:r w:rsidR="000C7559" w:rsidRPr="000C7559">
        <w:rPr>
          <w:rFonts w:cs="Times New Roman"/>
        </w:rPr>
        <w:t>n de alto nivel en e</w:t>
      </w:r>
      <w:r>
        <w:rPr>
          <w:rFonts w:cs="Times New Roman"/>
        </w:rPr>
        <w:t>l plan original, obteniendo así</w:t>
      </w:r>
      <w:r w:rsidR="000C7559" w:rsidRPr="000C7559">
        <w:rPr>
          <w:rFonts w:cs="Times New Roman"/>
        </w:rPr>
        <w:t xml:space="preserve"> un plan re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nado, de menor nivel,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[A1;</w:t>
      </w:r>
      <w:r>
        <w:rPr>
          <w:rFonts w:cs="Times New Roman"/>
        </w:rPr>
        <w:t>1;A1;2</w:t>
      </w:r>
      <w:proofErr w:type="gramStart"/>
      <w:r>
        <w:rPr>
          <w:rFonts w:cs="Times New Roman"/>
        </w:rPr>
        <w:t>;:::;</w:t>
      </w:r>
      <w:proofErr w:type="gramEnd"/>
      <w:r>
        <w:rPr>
          <w:rFonts w:cs="Times New Roman"/>
        </w:rPr>
        <w:t>A1:k;A2;</w:t>
      </w:r>
      <w:r w:rsidR="000C7559" w:rsidRPr="000C7559">
        <w:rPr>
          <w:rFonts w:cs="Times New Roman"/>
        </w:rPr>
        <w:t>:::;</w:t>
      </w:r>
      <w:proofErr w:type="spellStart"/>
      <w:r w:rsidR="000C7559" w:rsidRPr="000C7559">
        <w:rPr>
          <w:rFonts w:cs="Times New Roman"/>
        </w:rPr>
        <w:t>An</w:t>
      </w:r>
      <w:proofErr w:type="spellEnd"/>
      <w:r w:rsidR="000C7559" w:rsidRPr="000C7559">
        <w:rPr>
          <w:rFonts w:cs="Times New Roman"/>
        </w:rPr>
        <w:t>]. El pro</w:t>
      </w:r>
      <w:r>
        <w:rPr>
          <w:rFonts w:cs="Times New Roman"/>
        </w:rPr>
        <w:t>ceso se repite hasta que la próxima acció</w:t>
      </w:r>
      <w:r w:rsidR="000C7559" w:rsidRPr="000C7559">
        <w:rPr>
          <w:rFonts w:cs="Times New Roman"/>
        </w:rPr>
        <w:t>n del plan sea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primitiva, en cuyo caso se consume del plan y se ejecuta. A modo de ejemplo, supongamos que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se establece obten</w:t>
      </w:r>
      <w:r>
        <w:rPr>
          <w:rFonts w:cs="Times New Roman"/>
        </w:rPr>
        <w:t xml:space="preserve">er </w:t>
      </w:r>
      <w:r w:rsidR="00230D53">
        <w:rPr>
          <w:rFonts w:cs="Times New Roman"/>
        </w:rPr>
        <w:t>reliquia</w:t>
      </w:r>
      <w:r>
        <w:rPr>
          <w:rFonts w:cs="Times New Roman"/>
        </w:rPr>
        <w:t xml:space="preserve"> T como nueva intención, y por lo tanto el plan [</w:t>
      </w:r>
      <w:r w:rsidR="000C7559" w:rsidRPr="000C7559">
        <w:rPr>
          <w:rFonts w:cs="Times New Roman"/>
        </w:rPr>
        <w:t xml:space="preserve">obtener </w:t>
      </w:r>
      <w:r w:rsidR="00230D53">
        <w:rPr>
          <w:rFonts w:cs="Times New Roman"/>
        </w:rPr>
        <w:t>reliquia</w:t>
      </w:r>
      <w:r>
        <w:rPr>
          <w:rFonts w:cs="Times New Roman"/>
        </w:rPr>
        <w:t xml:space="preserve"> T] como plan actual. La próxima acció</w:t>
      </w:r>
      <w:r w:rsidR="000C7559" w:rsidRPr="000C7559">
        <w:rPr>
          <w:rFonts w:cs="Times New Roman"/>
        </w:rPr>
        <w:t xml:space="preserve">n del plan actual, obtener </w:t>
      </w:r>
      <w:r w:rsidR="00230D53">
        <w:rPr>
          <w:rFonts w:cs="Times New Roman"/>
        </w:rPr>
        <w:t>reliquia</w:t>
      </w:r>
      <w:r w:rsidR="000C7559" w:rsidRPr="000C7559">
        <w:rPr>
          <w:rFonts w:cs="Times New Roman"/>
        </w:rPr>
        <w:t xml:space="preserve"> T, es de alto nivel,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y mediante plani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cac</w:t>
      </w:r>
      <w:r>
        <w:rPr>
          <w:rFonts w:cs="Times New Roman"/>
        </w:rPr>
        <w:t>ió</w:t>
      </w:r>
      <w:r w:rsidR="000C7559" w:rsidRPr="000C7559">
        <w:rPr>
          <w:rFonts w:cs="Times New Roman"/>
        </w:rPr>
        <w:t>n se obtiene un sub-</w:t>
      </w:r>
      <w:r>
        <w:rPr>
          <w:rFonts w:cs="Times New Roman"/>
        </w:rPr>
        <w:t>plan equivalente: [ir a posició</w:t>
      </w:r>
      <w:r w:rsidR="000C7559" w:rsidRPr="000C7559">
        <w:rPr>
          <w:rFonts w:cs="Times New Roman"/>
        </w:rPr>
        <w:t>n de T, levantar T].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Este </w:t>
      </w:r>
      <w:proofErr w:type="spellStart"/>
      <w:r w:rsidR="000C7559" w:rsidRPr="000C7559">
        <w:rPr>
          <w:rFonts w:cs="Times New Roman"/>
        </w:rPr>
        <w:t>subplan</w:t>
      </w:r>
      <w:proofErr w:type="spellEnd"/>
      <w:r w:rsidR="000C7559" w:rsidRPr="000C7559">
        <w:rPr>
          <w:rFonts w:cs="Times New Roman"/>
        </w:rPr>
        <w:t xml:space="preserve"> reemplaza a obtener </w:t>
      </w:r>
      <w:r w:rsidR="00230D53">
        <w:rPr>
          <w:rFonts w:cs="Times New Roman"/>
        </w:rPr>
        <w:t>reliquia</w:t>
      </w:r>
      <w:r w:rsidR="000C7559" w:rsidRPr="000C7559">
        <w:rPr>
          <w:rFonts w:cs="Times New Roman"/>
        </w:rPr>
        <w:t xml:space="preserve"> T en el plan origin</w:t>
      </w:r>
      <w:r>
        <w:rPr>
          <w:rFonts w:cs="Times New Roman"/>
        </w:rPr>
        <w:t>al, resultando en [ir a posició</w:t>
      </w:r>
      <w:r w:rsidR="000C7559" w:rsidRPr="000C7559">
        <w:rPr>
          <w:rFonts w:cs="Times New Roman"/>
        </w:rPr>
        <w:t>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de </w:t>
      </w:r>
      <w:r>
        <w:rPr>
          <w:rFonts w:cs="Times New Roman"/>
        </w:rPr>
        <w:t>T, levantar T]. Dado que la próxima acció</w:t>
      </w:r>
      <w:r w:rsidR="000C7559" w:rsidRPr="000C7559">
        <w:rPr>
          <w:rFonts w:cs="Times New Roman"/>
        </w:rPr>
        <w:t>n del plan re</w:t>
      </w:r>
      <w:r>
        <w:rPr>
          <w:rFonts w:cs="Times New Roman"/>
        </w:rPr>
        <w:t>finado (ir a posició</w:t>
      </w:r>
      <w:r w:rsidR="000C7559" w:rsidRPr="000C7559">
        <w:rPr>
          <w:rFonts w:cs="Times New Roman"/>
        </w:rPr>
        <w:t>n de T) sigue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siendo de alto nivel, entonces se plani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ca, obtenien</w:t>
      </w:r>
      <w:r w:rsidR="00A84B17">
        <w:rPr>
          <w:rFonts w:cs="Times New Roman"/>
        </w:rPr>
        <w:t xml:space="preserve">do un sub-plan equivalente: </w:t>
      </w:r>
      <w:proofErr w:type="gramStart"/>
      <w:r w:rsidR="00A84B17">
        <w:rPr>
          <w:rFonts w:cs="Times New Roman"/>
        </w:rPr>
        <w:t>[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avanzar</w:t>
      </w:r>
      <w:proofErr w:type="gramEnd"/>
      <w:r w:rsidR="000C7559" w:rsidRPr="000C7559">
        <w:rPr>
          <w:rFonts w:cs="Times New Roman"/>
        </w:rPr>
        <w:t>, avanzar]. Este su</w:t>
      </w:r>
      <w:r>
        <w:rPr>
          <w:rFonts w:cs="Times New Roman"/>
        </w:rPr>
        <w:t>b-plan reemplaza a ir a posición de T en el plan [ir a posició</w:t>
      </w:r>
      <w:r w:rsidR="000C7559" w:rsidRPr="000C7559">
        <w:rPr>
          <w:rFonts w:cs="Times New Roman"/>
        </w:rPr>
        <w:t>n de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T, levantar T</w:t>
      </w:r>
      <w:r w:rsidR="00A84B17">
        <w:rPr>
          <w:rFonts w:cs="Times New Roman"/>
        </w:rPr>
        <w:t>], resultando en [</w:t>
      </w:r>
      <w:r w:rsidR="000C7559" w:rsidRPr="000C7559">
        <w:rPr>
          <w:rFonts w:cs="Times New Roman"/>
        </w:rPr>
        <w:t>, avanzar, avanzar, levantar T]. Finalmente la</w:t>
      </w:r>
      <w:r>
        <w:rPr>
          <w:rFonts w:cs="Times New Roman"/>
        </w:rPr>
        <w:t xml:space="preserve"> siguiente acció</w:t>
      </w:r>
      <w:r w:rsidR="000C7559" w:rsidRPr="000C7559">
        <w:rPr>
          <w:rFonts w:cs="Times New Roman"/>
        </w:rPr>
        <w:t>n</w:t>
      </w:r>
      <w:r w:rsidR="00A84B17">
        <w:rPr>
          <w:rFonts w:cs="Times New Roman"/>
        </w:rPr>
        <w:t xml:space="preserve"> del plan actual (avanzar</w:t>
      </w:r>
      <w:r w:rsidR="000C7559" w:rsidRPr="000C7559">
        <w:rPr>
          <w:rFonts w:cs="Times New Roman"/>
        </w:rPr>
        <w:t>) es primitiva, de manera que se consume del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plan, y se ejecuta.</w:t>
      </w:r>
    </w:p>
    <w:p w:rsidR="000C7559" w:rsidRDefault="000C7559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616601" w:rsidRDefault="00616601" w:rsidP="000C7559">
      <w:pPr>
        <w:rPr>
          <w:rFonts w:cs="Times New Roman"/>
        </w:rPr>
      </w:pPr>
    </w:p>
    <w:p w:rsidR="000C7559" w:rsidRPr="00C5619F" w:rsidRDefault="00C5619F" w:rsidP="000C755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Implementación</w:t>
      </w:r>
      <w:r w:rsidR="008B6828">
        <w:rPr>
          <w:rFonts w:ascii="Arial" w:hAnsi="Arial" w:cs="Arial"/>
          <w:b/>
          <w:sz w:val="32"/>
          <w:szCs w:val="32"/>
        </w:rPr>
        <w:t xml:space="preserve"> del Agente</w:t>
      </w:r>
    </w:p>
    <w:p w:rsidR="00C5619F" w:rsidRDefault="00C5619F" w:rsidP="000C7559">
      <w:pPr>
        <w:rPr>
          <w:rFonts w:cs="Times New Roman"/>
        </w:rPr>
      </w:pPr>
    </w:p>
    <w:p w:rsidR="000C7559" w:rsidRDefault="00C5619F" w:rsidP="00C5619F">
      <w:pPr>
        <w:rPr>
          <w:rFonts w:cs="Times New Roman"/>
        </w:rPr>
      </w:pPr>
      <w:r>
        <w:rPr>
          <w:rFonts w:cs="Times New Roman"/>
        </w:rPr>
        <w:tab/>
        <w:t>Se debe extender la implementación del agente modelo dotá</w:t>
      </w:r>
      <w:r w:rsidR="000C7559" w:rsidRPr="000C7559">
        <w:rPr>
          <w:rFonts w:cs="Times New Roman"/>
        </w:rPr>
        <w:t>ndolo de comportamiento racional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considerable, de </w:t>
      </w:r>
      <w:r>
        <w:rPr>
          <w:rFonts w:cs="Times New Roman"/>
        </w:rPr>
        <w:t>manera que se desenvuelva con é</w:t>
      </w:r>
      <w:r w:rsidR="000C7559" w:rsidRPr="000C7559">
        <w:rPr>
          <w:rFonts w:cs="Times New Roman"/>
        </w:rPr>
        <w:t xml:space="preserve">xito en el juego. </w:t>
      </w:r>
    </w:p>
    <w:p w:rsidR="00C5619F" w:rsidRDefault="00C5619F" w:rsidP="00C5619F">
      <w:pPr>
        <w:rPr>
          <w:rFonts w:cs="Times New Roman"/>
        </w:rPr>
      </w:pPr>
    </w:p>
    <w:p w:rsidR="00E63427" w:rsidRDefault="00E63427" w:rsidP="000C7559">
      <w:pPr>
        <w:rPr>
          <w:rFonts w:ascii="Arial" w:hAnsi="Arial" w:cs="Arial"/>
          <w:b/>
        </w:rPr>
      </w:pPr>
    </w:p>
    <w:p w:rsidR="00C5619F" w:rsidRP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0C7559" w:rsidRPr="00C5619F">
        <w:rPr>
          <w:rFonts w:ascii="Arial" w:hAnsi="Arial" w:cs="Arial"/>
          <w:b/>
        </w:rPr>
        <w:t>e</w:t>
      </w:r>
      <w:r w:rsidRPr="00C5619F">
        <w:rPr>
          <w:rFonts w:ascii="Arial" w:hAnsi="Arial" w:cs="Arial"/>
          <w:b/>
        </w:rPr>
        <w:t>fi</w:t>
      </w:r>
      <w:r>
        <w:rPr>
          <w:rFonts w:ascii="Arial" w:hAnsi="Arial" w:cs="Arial"/>
          <w:b/>
        </w:rPr>
        <w:t>nición de</w:t>
      </w:r>
      <w:r w:rsidR="000C7559" w:rsidRPr="00C5619F">
        <w:rPr>
          <w:rFonts w:ascii="Arial" w:hAnsi="Arial" w:cs="Arial"/>
          <w:b/>
        </w:rPr>
        <w:t xml:space="preserve"> los de</w:t>
      </w:r>
      <w:r w:rsidRPr="00C5619F">
        <w:rPr>
          <w:rFonts w:ascii="Arial" w:hAnsi="Arial" w:cs="Arial"/>
          <w:b/>
        </w:rPr>
        <w:t>seos considerados por el agente</w:t>
      </w: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  <w:r>
        <w:rPr>
          <w:rFonts w:cs="Times New Roman"/>
        </w:rPr>
        <w:tab/>
      </w:r>
      <w:r w:rsidR="00395B65">
        <w:rPr>
          <w:rFonts w:cs="Times New Roman"/>
        </w:rPr>
        <w:t>Los deseos que se consideraron en esta etapa fueron los siguientes:</w:t>
      </w:r>
    </w:p>
    <w:p w:rsidR="00891A97" w:rsidRDefault="00891A97" w:rsidP="00E63427">
      <w:pPr>
        <w:ind w:left="720"/>
        <w:rPr>
          <w:rFonts w:cs="Times New Roman"/>
        </w:rPr>
      </w:pPr>
    </w:p>
    <w:p w:rsidR="00E63427" w:rsidRPr="00891A97" w:rsidRDefault="00891A97" w:rsidP="00891A97">
      <w:pPr>
        <w:pStyle w:val="Prrafodelista"/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 xml:space="preserve">Obtener </w:t>
      </w:r>
      <w:r w:rsidR="00230D53">
        <w:rPr>
          <w:rFonts w:cs="Times New Roman"/>
          <w:b/>
        </w:rPr>
        <w:t>Reliquia</w:t>
      </w:r>
      <w:r>
        <w:rPr>
          <w:rFonts w:cs="Times New Roman"/>
          <w:b/>
        </w:rPr>
        <w:t>s</w:t>
      </w:r>
    </w:p>
    <w:p w:rsidR="00E63427" w:rsidRPr="00E63427" w:rsidRDefault="00E63427" w:rsidP="00E63427">
      <w:pPr>
        <w:ind w:left="720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Uno de los principales objetivos del</w:t>
      </w:r>
      <w:r w:rsidR="00A84B17">
        <w:rPr>
          <w:rFonts w:cs="Times New Roman"/>
        </w:rPr>
        <w:t xml:space="preserve"> agente es tratar de poseer todas la</w:t>
      </w:r>
      <w:r>
        <w:rPr>
          <w:rFonts w:cs="Times New Roman"/>
        </w:rPr>
        <w:t xml:space="preserve">s </w:t>
      </w:r>
      <w:r w:rsidR="00230D53">
        <w:rPr>
          <w:rFonts w:cs="Times New Roman"/>
        </w:rPr>
        <w:t>reliquia</w:t>
      </w:r>
      <w:r>
        <w:rPr>
          <w:rFonts w:cs="Times New Roman"/>
        </w:rPr>
        <w:t>s posibles.</w:t>
      </w:r>
    </w:p>
    <w:p w:rsidR="00A67B27" w:rsidRDefault="00A67B27" w:rsidP="00E63427">
      <w:pPr>
        <w:ind w:left="720"/>
        <w:rPr>
          <w:rFonts w:cs="Times New Roman"/>
        </w:rPr>
      </w:pPr>
      <w:r w:rsidRPr="00E63427">
        <w:rPr>
          <w:rFonts w:cs="Times New Roman"/>
        </w:rPr>
        <w:t xml:space="preserve"> </w:t>
      </w:r>
    </w:p>
    <w:p w:rsidR="00433252" w:rsidRPr="00433252" w:rsidRDefault="00433252" w:rsidP="00433252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Obtener </w:t>
      </w:r>
      <w:r w:rsidR="00230D53">
        <w:rPr>
          <w:rFonts w:cs="Times New Roman"/>
          <w:b/>
        </w:rPr>
        <w:t>Reliquia</w:t>
      </w:r>
      <w:r>
        <w:rPr>
          <w:rFonts w:cs="Times New Roman"/>
          <w:b/>
        </w:rPr>
        <w:t xml:space="preserve">s de </w:t>
      </w:r>
      <w:r w:rsidR="00230D53">
        <w:rPr>
          <w:rFonts w:cs="Times New Roman"/>
          <w:b/>
        </w:rPr>
        <w:t>Grave</w:t>
      </w:r>
      <w:r>
        <w:rPr>
          <w:rFonts w:cs="Times New Roman"/>
          <w:b/>
        </w:rPr>
        <w:t>s</w:t>
      </w:r>
    </w:p>
    <w:p w:rsidR="00433252" w:rsidRDefault="00433252" w:rsidP="00A84B17">
      <w:pPr>
        <w:pStyle w:val="Prrafodelista"/>
        <w:rPr>
          <w:rFonts w:cs="Times New Roman"/>
          <w:i/>
        </w:rPr>
      </w:pPr>
      <w:r>
        <w:rPr>
          <w:rFonts w:cs="Times New Roman"/>
          <w:b/>
        </w:rPr>
        <w:tab/>
      </w:r>
    </w:p>
    <w:p w:rsidR="00433252" w:rsidRDefault="00433252" w:rsidP="00433252">
      <w:pPr>
        <w:pStyle w:val="Prrafodelista"/>
        <w:rPr>
          <w:rFonts w:cs="Times New Roman"/>
        </w:rPr>
      </w:pPr>
      <w:r>
        <w:rPr>
          <w:rFonts w:cs="Times New Roman"/>
        </w:rPr>
        <w:t xml:space="preserve">Si se recuerda haber visto una </w:t>
      </w:r>
      <w:r w:rsidR="00230D53">
        <w:rPr>
          <w:rFonts w:cs="Times New Roman"/>
        </w:rPr>
        <w:t>grave</w:t>
      </w:r>
      <w:r>
        <w:rPr>
          <w:rFonts w:cs="Times New Roman"/>
        </w:rPr>
        <w:t xml:space="preserve"> con objetos dentro, un objetivo es obtenerlos.</w:t>
      </w:r>
    </w:p>
    <w:p w:rsidR="00433252" w:rsidRDefault="00433252" w:rsidP="00433252">
      <w:pPr>
        <w:pStyle w:val="Prrafodelista"/>
        <w:rPr>
          <w:rFonts w:cs="Times New Roman"/>
        </w:rPr>
      </w:pPr>
    </w:p>
    <w:p w:rsidR="00891A97" w:rsidRDefault="00891A97" w:rsidP="00A67B27">
      <w:pPr>
        <w:ind w:left="720"/>
        <w:rPr>
          <w:rFonts w:cs="Times New Roman"/>
        </w:rPr>
      </w:pPr>
    </w:p>
    <w:p w:rsidR="00891A97" w:rsidRPr="00F255D2" w:rsidRDefault="00891A97" w:rsidP="00A84B17">
      <w:pPr>
        <w:rPr>
          <w:rFonts w:cs="Times New Roman"/>
        </w:rPr>
      </w:pPr>
    </w:p>
    <w:p w:rsidR="00891A97" w:rsidRPr="00F255D2" w:rsidRDefault="007A4305" w:rsidP="00891A97">
      <w:pPr>
        <w:numPr>
          <w:ilvl w:val="0"/>
          <w:numId w:val="21"/>
        </w:numPr>
        <w:rPr>
          <w:rFonts w:cs="Times New Roman"/>
          <w:b/>
          <w:lang w:val="en-US"/>
        </w:rPr>
      </w:pPr>
      <w:proofErr w:type="spellStart"/>
      <w:r>
        <w:rPr>
          <w:rFonts w:cs="Times New Roman"/>
          <w:b/>
          <w:lang w:val="en-US"/>
        </w:rPr>
        <w:t>Obtener</w:t>
      </w:r>
      <w:proofErr w:type="spellEnd"/>
      <w:r>
        <w:rPr>
          <w:rFonts w:cs="Times New Roman"/>
          <w:b/>
          <w:lang w:val="en-US"/>
        </w:rPr>
        <w:t xml:space="preserve"> </w:t>
      </w:r>
      <w:proofErr w:type="spellStart"/>
      <w:r>
        <w:rPr>
          <w:rFonts w:cs="Times New Roman"/>
          <w:b/>
          <w:lang w:val="en-US"/>
        </w:rPr>
        <w:t>Pociones</w:t>
      </w:r>
      <w:proofErr w:type="spellEnd"/>
    </w:p>
    <w:p w:rsidR="00891A97" w:rsidRPr="00E63427" w:rsidRDefault="00891A97" w:rsidP="00230D53">
      <w:pPr>
        <w:ind w:left="720"/>
        <w:rPr>
          <w:rFonts w:cs="Times New Roman"/>
        </w:rPr>
      </w:pPr>
      <w:r>
        <w:rPr>
          <w:rFonts w:cs="Times New Roman"/>
          <w:i/>
          <w:lang w:val="en-US"/>
        </w:rPr>
        <w:tab/>
      </w:r>
    </w:p>
    <w:p w:rsidR="00891A97" w:rsidRPr="00F255D2" w:rsidRDefault="00891A97" w:rsidP="00891A97">
      <w:pPr>
        <w:ind w:left="720"/>
        <w:rPr>
          <w:rFonts w:cs="Times New Roman"/>
        </w:rPr>
      </w:pPr>
      <w:r w:rsidRPr="00E63427">
        <w:rPr>
          <w:rFonts w:cs="Times New Roman"/>
        </w:rPr>
        <w:tab/>
      </w:r>
      <w:r>
        <w:rPr>
          <w:rFonts w:cs="Times New Roman"/>
        </w:rPr>
        <w:t>Otra de las intenciones es conseguir la mayor cantidad</w:t>
      </w:r>
      <w:r w:rsidR="00230D53">
        <w:rPr>
          <w:rFonts w:cs="Times New Roman"/>
        </w:rPr>
        <w:t xml:space="preserve"> posible de pociones</w:t>
      </w:r>
      <w:r>
        <w:rPr>
          <w:rFonts w:cs="Times New Roman"/>
        </w:rPr>
        <w:t xml:space="preserve">, que le permitirá obtener objetos ubicados dentro de </w:t>
      </w:r>
      <w:r w:rsidR="00230D53">
        <w:rPr>
          <w:rFonts w:cs="Times New Roman"/>
        </w:rPr>
        <w:t>graves que están cerradas</w:t>
      </w:r>
      <w:r>
        <w:rPr>
          <w:rFonts w:cs="Times New Roman"/>
        </w:rPr>
        <w:t>.</w:t>
      </w:r>
    </w:p>
    <w:p w:rsidR="00433252" w:rsidRDefault="00433252" w:rsidP="00A67B27">
      <w:pPr>
        <w:ind w:left="720"/>
        <w:rPr>
          <w:rFonts w:cs="Times New Roman"/>
        </w:rPr>
      </w:pPr>
    </w:p>
    <w:p w:rsidR="00433252" w:rsidRPr="00A67B27" w:rsidRDefault="00433252" w:rsidP="00433252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Descansar:</w:t>
      </w:r>
    </w:p>
    <w:p w:rsidR="00433252" w:rsidRDefault="00433252" w:rsidP="00433252">
      <w:pPr>
        <w:ind w:left="720"/>
        <w:rPr>
          <w:rFonts w:cs="Times New Roman"/>
        </w:rPr>
      </w:pPr>
      <w:r>
        <w:rPr>
          <w:rFonts w:cs="Times New Roman"/>
        </w:rPr>
        <w:tab/>
      </w:r>
    </w:p>
    <w:p w:rsidR="00433252" w:rsidRDefault="00433252" w:rsidP="00433252">
      <w:pPr>
        <w:ind w:left="720"/>
        <w:rPr>
          <w:rFonts w:cs="Times New Roman"/>
        </w:rPr>
      </w:pPr>
      <w:r>
        <w:rPr>
          <w:rFonts w:cs="Times New Roman"/>
        </w:rPr>
        <w:t xml:space="preserve">Si el nivel de </w:t>
      </w:r>
      <w:proofErr w:type="spellStart"/>
      <w:r w:rsidR="00230D53">
        <w:rPr>
          <w:rFonts w:cs="Times New Roman"/>
        </w:rPr>
        <w:t>energia</w:t>
      </w:r>
      <w:proofErr w:type="spellEnd"/>
      <w:r>
        <w:rPr>
          <w:rFonts w:cs="Times New Roman"/>
        </w:rPr>
        <w:t xml:space="preserve"> del agente es menor a 100, éste querrá encontrar una posada para descansar.</w:t>
      </w:r>
    </w:p>
    <w:p w:rsidR="00395B65" w:rsidRPr="00395B65" w:rsidRDefault="00A67B27" w:rsidP="00A67B27">
      <w:pPr>
        <w:ind w:left="720"/>
        <w:rPr>
          <w:rFonts w:cs="Times New Roman"/>
        </w:rPr>
      </w:pPr>
      <w:r w:rsidRPr="00395B65">
        <w:rPr>
          <w:rFonts w:cs="Times New Roman"/>
        </w:rPr>
        <w:t xml:space="preserve"> </w:t>
      </w:r>
    </w:p>
    <w:p w:rsidR="00395B65" w:rsidRPr="00A67B27" w:rsidRDefault="00891A97" w:rsidP="00395B65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Moverme</w:t>
      </w:r>
    </w:p>
    <w:p w:rsidR="00A67B27" w:rsidRDefault="00A67B27" w:rsidP="00A67B27">
      <w:pPr>
        <w:ind w:left="720"/>
        <w:rPr>
          <w:rFonts w:cs="Times New Roman"/>
        </w:rPr>
      </w:pPr>
      <w:r>
        <w:rPr>
          <w:rFonts w:cs="Times New Roman"/>
        </w:rPr>
        <w:tab/>
        <w:t>El agente no desea quedarse quieto, por lo cual se mantiene en movimiento.</w:t>
      </w:r>
    </w:p>
    <w:p w:rsidR="00E63427" w:rsidRPr="00E63427" w:rsidRDefault="00E63427" w:rsidP="00E63427">
      <w:pPr>
        <w:ind w:left="720"/>
        <w:rPr>
          <w:rFonts w:cs="Times New Roman"/>
        </w:rPr>
      </w:pPr>
    </w:p>
    <w:p w:rsidR="00E63427" w:rsidRDefault="00E63427" w:rsidP="00A67B27">
      <w:pPr>
        <w:ind w:left="720"/>
        <w:rPr>
          <w:rFonts w:cs="Times New Roman"/>
        </w:rPr>
      </w:pPr>
    </w:p>
    <w:p w:rsidR="00C5619F" w:rsidRPr="00F255D2" w:rsidRDefault="00C5619F" w:rsidP="000C7559">
      <w:pPr>
        <w:rPr>
          <w:rFonts w:cs="Times New Roman"/>
        </w:rPr>
      </w:pPr>
    </w:p>
    <w:p w:rsidR="00C5619F" w:rsidRP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Pr="00C5619F">
        <w:rPr>
          <w:rFonts w:ascii="Arial" w:hAnsi="Arial" w:cs="Arial"/>
          <w:b/>
        </w:rPr>
        <w:t>mplemen</w:t>
      </w:r>
      <w:r>
        <w:rPr>
          <w:rFonts w:ascii="Arial" w:hAnsi="Arial" w:cs="Arial"/>
          <w:b/>
        </w:rPr>
        <w:t>tación de</w:t>
      </w:r>
      <w:r w:rsidRPr="00C5619F">
        <w:rPr>
          <w:rFonts w:ascii="Arial" w:hAnsi="Arial" w:cs="Arial"/>
          <w:b/>
        </w:rPr>
        <w:t xml:space="preserve"> la obtenció</w:t>
      </w:r>
      <w:r w:rsidR="000C7559" w:rsidRPr="00C5619F">
        <w:rPr>
          <w:rFonts w:ascii="Arial" w:hAnsi="Arial" w:cs="Arial"/>
          <w:b/>
        </w:rPr>
        <w:t>n de todos los deseos actuales y deseos de alta prioridad en base a las</w:t>
      </w:r>
      <w:r w:rsidRPr="00C5619F">
        <w:rPr>
          <w:rFonts w:ascii="Arial" w:hAnsi="Arial" w:cs="Arial"/>
          <w:b/>
        </w:rPr>
        <w:t xml:space="preserve"> </w:t>
      </w:r>
      <w:r w:rsidR="000C7559" w:rsidRPr="00C5619F">
        <w:rPr>
          <w:rFonts w:ascii="Arial" w:hAnsi="Arial" w:cs="Arial"/>
          <w:b/>
        </w:rPr>
        <w:t xml:space="preserve">creencias del agente </w:t>
      </w:r>
    </w:p>
    <w:p w:rsidR="00C5619F" w:rsidRDefault="00C5619F" w:rsidP="000C7559">
      <w:pPr>
        <w:rPr>
          <w:rFonts w:cs="Times New Roman"/>
        </w:rPr>
      </w:pPr>
    </w:p>
    <w:p w:rsidR="00EB4A9F" w:rsidRPr="00C5619F" w:rsidRDefault="00C5619F" w:rsidP="00EB4A9F">
      <w:pPr>
        <w:rPr>
          <w:rFonts w:ascii="Arial" w:hAnsi="Arial" w:cs="Arial"/>
          <w:b/>
        </w:rPr>
      </w:pPr>
      <w:r>
        <w:rPr>
          <w:rFonts w:cs="Times New Roman"/>
        </w:rPr>
        <w:lastRenderedPageBreak/>
        <w:tab/>
      </w:r>
    </w:p>
    <w:p w:rsidR="00EB4A9F" w:rsidRPr="00EB4A9F" w:rsidRDefault="00EB4A9F" w:rsidP="00EB4A9F">
      <w:pPr>
        <w:numPr>
          <w:ilvl w:val="0"/>
          <w:numId w:val="21"/>
        </w:numPr>
        <w:rPr>
          <w:rFonts w:cs="Times New Roman"/>
          <w:b/>
        </w:rPr>
      </w:pPr>
      <w:r w:rsidRPr="00EB4A9F">
        <w:rPr>
          <w:rFonts w:cs="Times New Roman"/>
          <w:b/>
        </w:rPr>
        <w:t>Descansar antes de realizar otro deseo</w:t>
      </w:r>
    </w:p>
    <w:p w:rsidR="00EB4A9F" w:rsidRPr="00EB4A9F" w:rsidRDefault="00EB4A9F" w:rsidP="00230D53">
      <w:pPr>
        <w:rPr>
          <w:rFonts w:cs="Times New Roman"/>
          <w:i/>
        </w:rPr>
      </w:pPr>
      <w:r w:rsidRPr="00A60CEB">
        <w:rPr>
          <w:rFonts w:cs="Times New Roman"/>
          <w:i/>
        </w:rPr>
        <w:tab/>
      </w:r>
      <w:r>
        <w:rPr>
          <w:rFonts w:cs="Times New Roman"/>
          <w:i/>
        </w:rPr>
        <w:tab/>
      </w:r>
    </w:p>
    <w:p w:rsidR="00EB4A9F" w:rsidRPr="008F65A9" w:rsidRDefault="00EB4A9F" w:rsidP="00EB4A9F">
      <w:pPr>
        <w:rPr>
          <w:rFonts w:cs="Times New Roman"/>
        </w:rPr>
      </w:pPr>
      <w:r w:rsidRPr="00EB4A9F">
        <w:rPr>
          <w:rFonts w:cs="Times New Roman"/>
        </w:rPr>
        <w:tab/>
      </w:r>
      <w:r w:rsidRPr="008F65A9">
        <w:rPr>
          <w:rFonts w:cs="Times New Roman"/>
        </w:rPr>
        <w:t xml:space="preserve">Dado que el nivel de </w:t>
      </w:r>
      <w:proofErr w:type="spellStart"/>
      <w:r w:rsidR="00230D53">
        <w:rPr>
          <w:rFonts w:cs="Times New Roman"/>
        </w:rPr>
        <w:t>energia</w:t>
      </w:r>
      <w:proofErr w:type="spellEnd"/>
      <w:r w:rsidRPr="008F65A9">
        <w:rPr>
          <w:rFonts w:cs="Times New Roman"/>
        </w:rPr>
        <w:t xml:space="preserve"> es relativamente bajo, se decide ir</w:t>
      </w:r>
      <w:r>
        <w:rPr>
          <w:rFonts w:cs="Times New Roman"/>
        </w:rPr>
        <w:t xml:space="preserve"> a </w:t>
      </w:r>
      <w:r w:rsidRPr="008F65A9">
        <w:rPr>
          <w:rFonts w:cs="Times New Roman"/>
        </w:rPr>
        <w:t xml:space="preserve">descansar antes de abordar </w:t>
      </w:r>
      <w:r>
        <w:rPr>
          <w:rFonts w:cs="Times New Roman"/>
        </w:rPr>
        <w:tab/>
      </w:r>
      <w:r w:rsidRPr="008F65A9">
        <w:rPr>
          <w:rFonts w:cs="Times New Roman"/>
        </w:rPr>
        <w:t>otro deseo.</w:t>
      </w:r>
    </w:p>
    <w:p w:rsidR="00EB4A9F" w:rsidRDefault="00EB4A9F" w:rsidP="00EB4A9F">
      <w:pPr>
        <w:rPr>
          <w:rFonts w:cs="Times New Roman"/>
        </w:rPr>
      </w:pPr>
    </w:p>
    <w:p w:rsidR="00EB4A9F" w:rsidRPr="00A60CEB" w:rsidRDefault="00891A97" w:rsidP="00EB4A9F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Conseguir un objeto que se encuentra</w:t>
      </w:r>
      <w:r w:rsidR="00EB4A9F" w:rsidRPr="00A60CEB">
        <w:rPr>
          <w:rFonts w:cs="Times New Roman"/>
          <w:b/>
        </w:rPr>
        <w:t xml:space="preserve"> tirado en el suelo</w:t>
      </w:r>
    </w:p>
    <w:p w:rsidR="00EB4A9F" w:rsidRPr="008F65A9" w:rsidRDefault="00EB4A9F" w:rsidP="00EB4A9F">
      <w:pPr>
        <w:rPr>
          <w:rFonts w:cs="Times New Roman"/>
        </w:rPr>
      </w:pPr>
      <w:r>
        <w:rPr>
          <w:rFonts w:cs="Times New Roman"/>
        </w:rPr>
        <w:tab/>
      </w:r>
      <w:r w:rsidRPr="008F65A9">
        <w:rPr>
          <w:rFonts w:cs="Times New Roman"/>
        </w:rPr>
        <w:t>De todos los posibles objetos tirados en el s</w:t>
      </w:r>
      <w:r>
        <w:rPr>
          <w:rFonts w:cs="Times New Roman"/>
        </w:rPr>
        <w:t xml:space="preserve">uelo que el agente desea tener, </w:t>
      </w:r>
      <w:r w:rsidRPr="008F65A9">
        <w:rPr>
          <w:rFonts w:cs="Times New Roman"/>
        </w:rPr>
        <w:t xml:space="preserve">selecciono como </w:t>
      </w:r>
      <w:r>
        <w:rPr>
          <w:rFonts w:cs="Times New Roman"/>
        </w:rPr>
        <w:tab/>
      </w:r>
      <w:r w:rsidRPr="008F65A9">
        <w:rPr>
          <w:rFonts w:cs="Times New Roman"/>
        </w:rPr>
        <w:t>intención obtener aquel que se encuentra más cerca.</w:t>
      </w:r>
    </w:p>
    <w:p w:rsidR="00EB4A9F" w:rsidRDefault="00EB4A9F" w:rsidP="00EB4A9F">
      <w:pPr>
        <w:rPr>
          <w:rFonts w:cs="Times New Roman"/>
        </w:rPr>
      </w:pPr>
    </w:p>
    <w:p w:rsidR="00433252" w:rsidRPr="00433252" w:rsidRDefault="00433252" w:rsidP="00433252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Conseguir un Objeto que se haya dentro de una </w:t>
      </w:r>
      <w:r w:rsidR="00230D53">
        <w:rPr>
          <w:rFonts w:cs="Times New Roman"/>
          <w:b/>
        </w:rPr>
        <w:t>Grave</w:t>
      </w:r>
    </w:p>
    <w:p w:rsidR="00433252" w:rsidRDefault="00433252" w:rsidP="00230D53">
      <w:pPr>
        <w:pStyle w:val="Prrafodelista"/>
        <w:rPr>
          <w:rFonts w:cs="Times New Roman"/>
          <w:i/>
        </w:rPr>
      </w:pPr>
      <w:r>
        <w:rPr>
          <w:rFonts w:cs="Times New Roman"/>
          <w:i/>
        </w:rPr>
        <w:tab/>
      </w:r>
    </w:p>
    <w:p w:rsidR="00433252" w:rsidRPr="00433252" w:rsidRDefault="00433252" w:rsidP="00433252">
      <w:pPr>
        <w:pStyle w:val="Prrafodelista"/>
        <w:rPr>
          <w:rFonts w:cs="Times New Roman"/>
        </w:rPr>
      </w:pPr>
      <w:r>
        <w:rPr>
          <w:rFonts w:cs="Times New Roman"/>
        </w:rPr>
        <w:t xml:space="preserve">De todos las posibles </w:t>
      </w:r>
      <w:r w:rsidR="00230D53">
        <w:rPr>
          <w:rFonts w:cs="Times New Roman"/>
        </w:rPr>
        <w:t>grave</w:t>
      </w:r>
      <w:r>
        <w:rPr>
          <w:rFonts w:cs="Times New Roman"/>
        </w:rPr>
        <w:t xml:space="preserve">s que recuerda haber visto con objetos dentro, elige la más cercana para obtener sus </w:t>
      </w:r>
      <w:r w:rsidR="00230D53">
        <w:rPr>
          <w:rFonts w:cs="Times New Roman"/>
        </w:rPr>
        <w:t>reliquia</w:t>
      </w:r>
      <w:r>
        <w:rPr>
          <w:rFonts w:cs="Times New Roman"/>
        </w:rPr>
        <w:t>s.</w:t>
      </w:r>
    </w:p>
    <w:p w:rsidR="00433252" w:rsidRDefault="00433252" w:rsidP="00433252">
      <w:pPr>
        <w:pStyle w:val="Prrafodelista"/>
        <w:rPr>
          <w:rFonts w:cs="Times New Roman"/>
          <w:i/>
        </w:rPr>
      </w:pPr>
    </w:p>
    <w:p w:rsidR="00433252" w:rsidRPr="008F65A9" w:rsidRDefault="00433252" w:rsidP="00EB4A9F">
      <w:pPr>
        <w:rPr>
          <w:rFonts w:cs="Times New Roman"/>
        </w:rPr>
      </w:pPr>
    </w:p>
    <w:p w:rsidR="00EB4A9F" w:rsidRDefault="00EB4A9F" w:rsidP="00EB4A9F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Descansar</w:t>
      </w:r>
    </w:p>
    <w:p w:rsidR="00EB4A9F" w:rsidRPr="00052143" w:rsidRDefault="00EB4A9F" w:rsidP="00EB4A9F">
      <w:pPr>
        <w:ind w:left="720"/>
        <w:rPr>
          <w:rFonts w:cs="Times New Roman"/>
          <w:i/>
        </w:rPr>
      </w:pPr>
      <w:r>
        <w:rPr>
          <w:rFonts w:cs="Times New Roman"/>
          <w:i/>
        </w:rPr>
        <w:tab/>
      </w:r>
    </w:p>
    <w:p w:rsidR="00EB4A9F" w:rsidRPr="008F65A9" w:rsidRDefault="00EB4A9F" w:rsidP="00EB4A9F">
      <w:pPr>
        <w:rPr>
          <w:rFonts w:cs="Times New Roman"/>
        </w:rPr>
      </w:pPr>
      <w:r>
        <w:rPr>
          <w:rFonts w:cs="Times New Roman"/>
        </w:rPr>
        <w:tab/>
      </w:r>
      <w:r w:rsidRPr="008F65A9">
        <w:rPr>
          <w:rFonts w:cs="Times New Roman"/>
        </w:rPr>
        <w:t>Si no existen objetos que deseen obtenerse, y existe el deseo de descansar (</w:t>
      </w:r>
      <w:r>
        <w:rPr>
          <w:rFonts w:cs="Times New Roman"/>
        </w:rPr>
        <w:t xml:space="preserve">nivel de </w:t>
      </w:r>
      <w:proofErr w:type="spellStart"/>
      <w:r w:rsidR="00230D53">
        <w:rPr>
          <w:rFonts w:cs="Times New Roman"/>
        </w:rPr>
        <w:t>energia</w:t>
      </w:r>
      <w:proofErr w:type="spellEnd"/>
      <w:r w:rsidRPr="008F65A9">
        <w:rPr>
          <w:rFonts w:cs="Times New Roman"/>
        </w:rPr>
        <w:t xml:space="preserve"> </w:t>
      </w:r>
      <w:r>
        <w:rPr>
          <w:rFonts w:cs="Times New Roman"/>
        </w:rPr>
        <w:tab/>
      </w:r>
      <w:proofErr w:type="gramStart"/>
      <w:r w:rsidRPr="008F65A9">
        <w:rPr>
          <w:rFonts w:cs="Times New Roman"/>
        </w:rPr>
        <w:t>por</w:t>
      </w:r>
      <w:proofErr w:type="gramEnd"/>
      <w:r w:rsidRPr="008F65A9">
        <w:rPr>
          <w:rFonts w:cs="Times New Roman"/>
        </w:rPr>
        <w:t xml:space="preserve"> debajo de 100), se decide ir a descansar</w:t>
      </w:r>
      <w:r>
        <w:rPr>
          <w:rFonts w:cs="Times New Roman"/>
        </w:rPr>
        <w:t xml:space="preserve"> a una posada</w:t>
      </w:r>
      <w:r w:rsidRPr="008F65A9">
        <w:rPr>
          <w:rFonts w:cs="Times New Roman"/>
        </w:rPr>
        <w:t>.</w:t>
      </w:r>
    </w:p>
    <w:p w:rsidR="00EB4A9F" w:rsidRPr="008F65A9" w:rsidRDefault="00EB4A9F" w:rsidP="00EB4A9F">
      <w:pPr>
        <w:rPr>
          <w:rFonts w:cs="Times New Roman"/>
        </w:rPr>
      </w:pPr>
    </w:p>
    <w:p w:rsidR="00EB4A9F" w:rsidRPr="00052143" w:rsidRDefault="00EB4A9F" w:rsidP="00EB4A9F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Moverse aleatoriamente</w:t>
      </w:r>
    </w:p>
    <w:p w:rsidR="00EB4A9F" w:rsidRPr="00EB4A9F" w:rsidRDefault="00EB4A9F" w:rsidP="00230D53">
      <w:pPr>
        <w:ind w:left="720"/>
        <w:rPr>
          <w:rFonts w:cs="Times New Roman"/>
          <w:i/>
          <w:lang w:val="en-US"/>
        </w:rPr>
      </w:pPr>
      <w:r w:rsidRPr="00EB4A9F">
        <w:rPr>
          <w:rFonts w:cs="Times New Roman"/>
          <w:i/>
        </w:rPr>
        <w:tab/>
      </w:r>
    </w:p>
    <w:p w:rsidR="00EB4A9F" w:rsidRPr="00052143" w:rsidRDefault="00EB4A9F" w:rsidP="00EB4A9F">
      <w:pPr>
        <w:ind w:left="720"/>
        <w:rPr>
          <w:rFonts w:cs="Times New Roman"/>
        </w:rPr>
      </w:pPr>
      <w:r>
        <w:rPr>
          <w:rFonts w:cs="Times New Roman"/>
        </w:rPr>
        <w:t>No tiene deseos para realizar, así que decide move</w:t>
      </w:r>
      <w:r w:rsidR="00230D53">
        <w:rPr>
          <w:rFonts w:cs="Times New Roman"/>
        </w:rPr>
        <w:t>rse aleatoriamente</w:t>
      </w:r>
      <w:r>
        <w:rPr>
          <w:rFonts w:cs="Times New Roman"/>
        </w:rPr>
        <w:t>.</w:t>
      </w:r>
    </w:p>
    <w:p w:rsidR="00C5619F" w:rsidRDefault="00C5619F" w:rsidP="000C7559">
      <w:pPr>
        <w:rPr>
          <w:rFonts w:cs="Times New Roman"/>
        </w:rPr>
      </w:pPr>
    </w:p>
    <w:p w:rsidR="00EB4A9F" w:rsidRDefault="00EB4A9F" w:rsidP="000C7559">
      <w:pPr>
        <w:rPr>
          <w:rFonts w:cs="Times New Roman"/>
        </w:rPr>
      </w:pPr>
    </w:p>
    <w:p w:rsidR="00EB4A9F" w:rsidRPr="00EB4A9F" w:rsidRDefault="00EB4A9F" w:rsidP="00EB4A9F">
      <w:pPr>
        <w:rPr>
          <w:rFonts w:cs="Times New Roman"/>
          <w:b/>
          <w:i/>
        </w:rPr>
      </w:pPr>
      <w:r>
        <w:rPr>
          <w:rFonts w:cs="Times New Roman"/>
          <w:b/>
          <w:i/>
        </w:rPr>
        <w:t>Deseos de Alta Prioridad:</w:t>
      </w:r>
    </w:p>
    <w:p w:rsidR="00EB4A9F" w:rsidRDefault="00EB4A9F" w:rsidP="00EB4A9F">
      <w:pPr>
        <w:rPr>
          <w:rFonts w:cs="Times New Roman"/>
          <w:lang w:val="en-US"/>
        </w:rPr>
      </w:pPr>
    </w:p>
    <w:p w:rsidR="00EB4A9F" w:rsidRDefault="00EB4A9F" w:rsidP="00EB4A9F">
      <w:pPr>
        <w:numPr>
          <w:ilvl w:val="0"/>
          <w:numId w:val="21"/>
        </w:numPr>
        <w:rPr>
          <w:rFonts w:cs="Times New Roman"/>
          <w:lang w:val="en-US"/>
        </w:rPr>
      </w:pPr>
      <w:proofErr w:type="spellStart"/>
      <w:r>
        <w:rPr>
          <w:rFonts w:cs="Times New Roman"/>
          <w:b/>
          <w:lang w:val="en-US"/>
        </w:rPr>
        <w:t>Descansar</w:t>
      </w:r>
      <w:proofErr w:type="spellEnd"/>
      <w:r>
        <w:rPr>
          <w:rFonts w:cs="Times New Roman"/>
          <w:b/>
          <w:lang w:val="en-US"/>
        </w:rPr>
        <w:t>.</w:t>
      </w:r>
    </w:p>
    <w:p w:rsidR="00EB4A9F" w:rsidRPr="00DE69BA" w:rsidRDefault="00EB4A9F" w:rsidP="00230D53">
      <w:pPr>
        <w:ind w:left="720"/>
        <w:rPr>
          <w:rFonts w:cs="Times New Roman"/>
          <w:i/>
          <w:lang w:val="en-US"/>
        </w:rPr>
      </w:pPr>
      <w:r>
        <w:rPr>
          <w:rFonts w:cs="Times New Roman"/>
          <w:lang w:val="en-US"/>
        </w:rPr>
        <w:tab/>
      </w:r>
    </w:p>
    <w:p w:rsidR="00EB4A9F" w:rsidRPr="00EB4A9F" w:rsidRDefault="00EB4A9F" w:rsidP="00EB4A9F">
      <w:pPr>
        <w:rPr>
          <w:rFonts w:cs="Times New Roman"/>
        </w:rPr>
      </w:pPr>
      <w:r w:rsidRPr="00DE69BA">
        <w:rPr>
          <w:rFonts w:cs="Times New Roman"/>
          <w:i/>
          <w:lang w:val="en-US"/>
        </w:rPr>
        <w:tab/>
      </w:r>
      <w:r>
        <w:rPr>
          <w:rFonts w:cs="Times New Roman"/>
        </w:rPr>
        <w:t xml:space="preserve">El nivel de </w:t>
      </w:r>
      <w:proofErr w:type="spellStart"/>
      <w:r w:rsidR="00230D53">
        <w:rPr>
          <w:rFonts w:cs="Times New Roman"/>
        </w:rPr>
        <w:t>energia</w:t>
      </w:r>
      <w:proofErr w:type="spellEnd"/>
      <w:r>
        <w:rPr>
          <w:rFonts w:cs="Times New Roman"/>
        </w:rPr>
        <w:t xml:space="preserve"> es demasiado bajo, se debe ir a una posada conocida urgentemente, para </w:t>
      </w:r>
      <w:r>
        <w:rPr>
          <w:rFonts w:cs="Times New Roman"/>
        </w:rPr>
        <w:tab/>
        <w:t>descansar.</w:t>
      </w:r>
    </w:p>
    <w:p w:rsidR="00EB4A9F" w:rsidRPr="00EB4A9F" w:rsidRDefault="00EB4A9F" w:rsidP="000C7559">
      <w:pPr>
        <w:rPr>
          <w:rFonts w:cs="Times New Roman"/>
          <w:i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Implementación de</w:t>
      </w:r>
      <w:r w:rsidRPr="00C5619F">
        <w:rPr>
          <w:rFonts w:ascii="Arial" w:hAnsi="Arial" w:cs="Arial"/>
          <w:b/>
        </w:rPr>
        <w:t xml:space="preserve"> la selección de una intenció</w:t>
      </w:r>
      <w:r w:rsidR="000C7559" w:rsidRPr="00C5619F">
        <w:rPr>
          <w:rFonts w:ascii="Arial" w:hAnsi="Arial" w:cs="Arial"/>
          <w:b/>
        </w:rPr>
        <w:t>n a partir del conjunto</w:t>
      </w:r>
      <w:r w:rsidRPr="00C5619F">
        <w:rPr>
          <w:rFonts w:ascii="Arial" w:hAnsi="Arial" w:cs="Arial"/>
          <w:b/>
        </w:rPr>
        <w:t xml:space="preserve"> de todos los deseos actuales</w:t>
      </w:r>
      <w:r w:rsidR="000C7559" w:rsidRPr="00C5619F">
        <w:rPr>
          <w:rFonts w:ascii="Arial" w:hAnsi="Arial" w:cs="Arial"/>
          <w:b/>
        </w:rPr>
        <w:t xml:space="preserve"> </w:t>
      </w:r>
    </w:p>
    <w:p w:rsidR="00C5619F" w:rsidRDefault="00C5619F" w:rsidP="000C7559">
      <w:pPr>
        <w:rPr>
          <w:rFonts w:cs="Times New Roman"/>
        </w:rPr>
      </w:pPr>
      <w:r w:rsidRPr="00052143">
        <w:rPr>
          <w:rFonts w:cs="Times New Roman"/>
        </w:rPr>
        <w:tab/>
      </w:r>
    </w:p>
    <w:p w:rsidR="00DE69BA" w:rsidRDefault="00DE69BA" w:rsidP="00DE69BA">
      <w:pPr>
        <w:rPr>
          <w:rFonts w:cs="Times New Roman"/>
        </w:rPr>
      </w:pPr>
    </w:p>
    <w:p w:rsidR="00DE69BA" w:rsidRPr="00D57F9B" w:rsidRDefault="00DE69BA" w:rsidP="00DE69B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Planificación para la obtención de </w:t>
      </w:r>
      <w:r w:rsidR="00230D53">
        <w:rPr>
          <w:rFonts w:cs="Times New Roman"/>
          <w:b/>
        </w:rPr>
        <w:t>reliquia</w:t>
      </w:r>
      <w:r>
        <w:rPr>
          <w:rFonts w:cs="Times New Roman"/>
          <w:b/>
        </w:rPr>
        <w:t>s que yacen en el suelo.</w:t>
      </w:r>
    </w:p>
    <w:p w:rsidR="00DE69BA" w:rsidRPr="00D57F9B" w:rsidRDefault="00DE69BA" w:rsidP="007A4305">
      <w:pPr>
        <w:rPr>
          <w:rFonts w:cs="Times New Roman"/>
          <w:i/>
          <w:lang w:val="en-US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bookmarkStart w:id="0" w:name="_GoBack"/>
      <w:bookmarkEnd w:id="0"/>
    </w:p>
    <w:p w:rsidR="00DE69BA" w:rsidRPr="00D57F9B" w:rsidRDefault="00DE69BA" w:rsidP="00DE69BA">
      <w:pPr>
        <w:rPr>
          <w:rFonts w:cs="Times New Roman"/>
        </w:rPr>
      </w:pPr>
      <w:r>
        <w:rPr>
          <w:rFonts w:cs="Times New Roman"/>
          <w:lang w:val="en-US"/>
        </w:rPr>
        <w:tab/>
      </w:r>
      <w:r w:rsidRPr="00D57F9B">
        <w:rPr>
          <w:rFonts w:cs="Times New Roman"/>
        </w:rPr>
        <w:t>Sabiendo la existencia de un objeto en una posici</w:t>
      </w:r>
      <w:r>
        <w:rPr>
          <w:rFonts w:cs="Times New Roman"/>
        </w:rPr>
        <w:t xml:space="preserve">ón Pos dada, se procede a ir a dicha </w:t>
      </w:r>
      <w:r>
        <w:rPr>
          <w:rFonts w:cs="Times New Roman"/>
        </w:rPr>
        <w:tab/>
        <w:t>posición y tomar el objeto.</w:t>
      </w:r>
    </w:p>
    <w:p w:rsidR="00DE69BA" w:rsidRDefault="00DE69BA" w:rsidP="00DE69BA">
      <w:pPr>
        <w:rPr>
          <w:rFonts w:cs="Times New Roman"/>
        </w:rPr>
      </w:pPr>
    </w:p>
    <w:p w:rsidR="00DE69BA" w:rsidRPr="00D57F9B" w:rsidRDefault="00DE69BA" w:rsidP="00DE69B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Planificación para desplazarse a un destino dado.</w:t>
      </w:r>
    </w:p>
    <w:p w:rsidR="00DE69BA" w:rsidRDefault="00DE69BA" w:rsidP="007A4305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DE69BA" w:rsidRPr="007C0438" w:rsidRDefault="00DE69BA" w:rsidP="00DE69BA">
      <w:pPr>
        <w:rPr>
          <w:rFonts w:cs="Times New Roman"/>
        </w:rPr>
      </w:pPr>
      <w:r>
        <w:rPr>
          <w:rFonts w:cs="Times New Roman"/>
        </w:rPr>
        <w:tab/>
        <w:t xml:space="preserve">Dada una posición </w:t>
      </w:r>
      <w:proofErr w:type="spellStart"/>
      <w:r>
        <w:rPr>
          <w:rFonts w:cs="Times New Roman"/>
        </w:rPr>
        <w:t>PosDest</w:t>
      </w:r>
      <w:proofErr w:type="spellEnd"/>
      <w:r>
        <w:rPr>
          <w:rFonts w:cs="Times New Roman"/>
        </w:rPr>
        <w:t xml:space="preserve"> a la cual se desea llegar, se obtiene un plan de desplazamiento </w:t>
      </w:r>
      <w:r>
        <w:rPr>
          <w:rFonts w:cs="Times New Roman"/>
        </w:rPr>
        <w:tab/>
        <w:t xml:space="preserve">para alcanzar el destino, evitando también la obtención de soluciones alternativas para el </w:t>
      </w:r>
      <w:r>
        <w:rPr>
          <w:rFonts w:cs="Times New Roman"/>
        </w:rPr>
        <w:tab/>
        <w:t>plan de desplazamiento.</w:t>
      </w:r>
      <w:r w:rsidRPr="007C0438">
        <w:rPr>
          <w:rFonts w:cs="Times New Roman"/>
        </w:rPr>
        <w:t xml:space="preserve"> </w:t>
      </w:r>
    </w:p>
    <w:p w:rsidR="00DE69BA" w:rsidRDefault="00DE69BA" w:rsidP="00DE69BA">
      <w:pPr>
        <w:rPr>
          <w:rFonts w:cs="Times New Roman"/>
        </w:rPr>
      </w:pPr>
    </w:p>
    <w:p w:rsidR="00DE69BA" w:rsidRPr="007C0438" w:rsidRDefault="00DE69BA" w:rsidP="00DE69B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Planificación para obtener una posada cercana para descansar.</w:t>
      </w:r>
    </w:p>
    <w:p w:rsidR="00DE69BA" w:rsidRDefault="00DE69BA" w:rsidP="00230D53">
      <w:pPr>
        <w:rPr>
          <w:rFonts w:cs="Times New Roman"/>
          <w:i/>
        </w:rPr>
      </w:pPr>
      <w:r>
        <w:rPr>
          <w:rFonts w:cs="Times New Roman"/>
        </w:rPr>
        <w:lastRenderedPageBreak/>
        <w:tab/>
      </w:r>
      <w:r>
        <w:rPr>
          <w:rFonts w:cs="Times New Roman"/>
        </w:rPr>
        <w:tab/>
      </w:r>
    </w:p>
    <w:p w:rsidR="00DE69BA" w:rsidRPr="00D57F9B" w:rsidRDefault="00DE69BA" w:rsidP="00DE69BA">
      <w:pPr>
        <w:rPr>
          <w:rFonts w:cs="Times New Roman"/>
        </w:rPr>
      </w:pPr>
      <w:r>
        <w:rPr>
          <w:rFonts w:cs="Times New Roman"/>
          <w:i/>
        </w:rPr>
        <w:tab/>
      </w:r>
      <w:r>
        <w:rPr>
          <w:rFonts w:cs="Times New Roman"/>
        </w:rPr>
        <w:t>Obtiene la ubicación de una posada conocida y decide dirigirse hacia ella a descansar.</w:t>
      </w:r>
    </w:p>
    <w:p w:rsidR="00DE69BA" w:rsidRDefault="00DE69BA" w:rsidP="00DE69BA">
      <w:pPr>
        <w:rPr>
          <w:rFonts w:cs="Times New Roman"/>
        </w:rPr>
      </w:pPr>
    </w:p>
    <w:p w:rsidR="00831E9D" w:rsidRPr="00831E9D" w:rsidRDefault="00831E9D" w:rsidP="00831E9D">
      <w:pPr>
        <w:pStyle w:val="Prrafodelista"/>
        <w:numPr>
          <w:ilvl w:val="0"/>
          <w:numId w:val="21"/>
        </w:numPr>
        <w:rPr>
          <w:rFonts w:cs="Times New Roman"/>
        </w:rPr>
      </w:pPr>
      <w:proofErr w:type="spellStart"/>
      <w:r>
        <w:rPr>
          <w:rFonts w:cs="Times New Roman"/>
          <w:b/>
        </w:rPr>
        <w:t>Planificacion</w:t>
      </w:r>
      <w:proofErr w:type="spellEnd"/>
      <w:r>
        <w:rPr>
          <w:rFonts w:cs="Times New Roman"/>
          <w:b/>
        </w:rPr>
        <w:t xml:space="preserve"> para obtener objetos de una </w:t>
      </w:r>
      <w:r w:rsidR="00230D53">
        <w:rPr>
          <w:rFonts w:cs="Times New Roman"/>
          <w:b/>
        </w:rPr>
        <w:t>grave</w:t>
      </w:r>
      <w:r>
        <w:rPr>
          <w:rFonts w:cs="Times New Roman"/>
          <w:b/>
        </w:rPr>
        <w:t xml:space="preserve"> abierta</w:t>
      </w:r>
    </w:p>
    <w:p w:rsidR="00831E9D" w:rsidRDefault="00831E9D" w:rsidP="00230D53">
      <w:pPr>
        <w:pStyle w:val="Prrafodelista"/>
        <w:rPr>
          <w:rFonts w:cs="Times New Roman"/>
          <w:i/>
        </w:rPr>
      </w:pPr>
      <w:r>
        <w:rPr>
          <w:rFonts w:cs="Times New Roman"/>
          <w:i/>
        </w:rPr>
        <w:tab/>
      </w:r>
    </w:p>
    <w:p w:rsidR="00831E9D" w:rsidRPr="00831E9D" w:rsidRDefault="00230D53" w:rsidP="00831E9D">
      <w:pPr>
        <w:pStyle w:val="Prrafodelista"/>
        <w:rPr>
          <w:rFonts w:cs="Times New Roman"/>
        </w:rPr>
      </w:pPr>
      <w:r>
        <w:rPr>
          <w:rFonts w:cs="Times New Roman"/>
        </w:rPr>
        <w:t>Toma la</w:t>
      </w:r>
      <w:r w:rsidR="00831E9D">
        <w:rPr>
          <w:rFonts w:cs="Times New Roman"/>
        </w:rPr>
        <w:t xml:space="preserve">s </w:t>
      </w:r>
      <w:r>
        <w:rPr>
          <w:rFonts w:cs="Times New Roman"/>
        </w:rPr>
        <w:t>reliquia</w:t>
      </w:r>
      <w:r w:rsidR="00831E9D">
        <w:rPr>
          <w:rFonts w:cs="Times New Roman"/>
        </w:rPr>
        <w:t>s que se encuentran en ella.</w:t>
      </w:r>
    </w:p>
    <w:p w:rsidR="00831E9D" w:rsidRPr="00831E9D" w:rsidRDefault="00831E9D" w:rsidP="00831E9D">
      <w:pPr>
        <w:pStyle w:val="Prrafodelista"/>
        <w:rPr>
          <w:rFonts w:cs="Times New Roman"/>
        </w:rPr>
      </w:pPr>
    </w:p>
    <w:p w:rsidR="00831E9D" w:rsidRPr="00831E9D" w:rsidRDefault="00831E9D" w:rsidP="00831E9D">
      <w:pPr>
        <w:pStyle w:val="Prrafodelista"/>
        <w:numPr>
          <w:ilvl w:val="0"/>
          <w:numId w:val="21"/>
        </w:numPr>
        <w:rPr>
          <w:rFonts w:cs="Times New Roman"/>
        </w:rPr>
      </w:pPr>
      <w:proofErr w:type="spellStart"/>
      <w:r>
        <w:rPr>
          <w:rFonts w:cs="Times New Roman"/>
          <w:b/>
        </w:rPr>
        <w:t>Planificacion</w:t>
      </w:r>
      <w:proofErr w:type="spellEnd"/>
      <w:r>
        <w:rPr>
          <w:rFonts w:cs="Times New Roman"/>
          <w:b/>
        </w:rPr>
        <w:t xml:space="preserve"> para obtener objetos de una </w:t>
      </w:r>
      <w:r w:rsidR="00230D53">
        <w:rPr>
          <w:rFonts w:cs="Times New Roman"/>
          <w:b/>
        </w:rPr>
        <w:t>grave</w:t>
      </w:r>
      <w:r>
        <w:rPr>
          <w:rFonts w:cs="Times New Roman"/>
          <w:b/>
        </w:rPr>
        <w:t xml:space="preserve"> cerrada</w:t>
      </w:r>
    </w:p>
    <w:p w:rsidR="00831E9D" w:rsidRPr="00831E9D" w:rsidRDefault="00831E9D" w:rsidP="00230D53">
      <w:pPr>
        <w:pStyle w:val="Prrafodelista"/>
        <w:rPr>
          <w:rFonts w:cs="Times New Roman"/>
          <w:i/>
          <w:lang w:val="en-US"/>
        </w:rPr>
      </w:pPr>
      <w:r>
        <w:rPr>
          <w:rFonts w:cs="Times New Roman"/>
          <w:i/>
        </w:rPr>
        <w:tab/>
      </w:r>
    </w:p>
    <w:p w:rsidR="00831E9D" w:rsidRPr="00831E9D" w:rsidRDefault="00831E9D" w:rsidP="00831E9D">
      <w:pPr>
        <w:pStyle w:val="Prrafodelista"/>
        <w:rPr>
          <w:rFonts w:cs="Times New Roman"/>
        </w:rPr>
      </w:pPr>
      <w:r w:rsidRPr="00831E9D">
        <w:rPr>
          <w:rFonts w:cs="Times New Roman"/>
        </w:rPr>
        <w:t>Va en busca de una poci</w:t>
      </w:r>
      <w:r w:rsidR="00230D53">
        <w:rPr>
          <w:rFonts w:cs="Times New Roman"/>
        </w:rPr>
        <w:t>ón  para abrirla y obtener la</w:t>
      </w:r>
      <w:r>
        <w:rPr>
          <w:rFonts w:cs="Times New Roman"/>
        </w:rPr>
        <w:t xml:space="preserve">s </w:t>
      </w:r>
      <w:r w:rsidR="00230D53">
        <w:rPr>
          <w:rFonts w:cs="Times New Roman"/>
        </w:rPr>
        <w:t>reliquia</w:t>
      </w:r>
      <w:r>
        <w:rPr>
          <w:rFonts w:cs="Times New Roman"/>
        </w:rPr>
        <w:t>s.</w:t>
      </w:r>
    </w:p>
    <w:p w:rsidR="00831E9D" w:rsidRPr="00831E9D" w:rsidRDefault="00831E9D" w:rsidP="00DE69BA">
      <w:pPr>
        <w:rPr>
          <w:rFonts w:cs="Times New Roman"/>
        </w:rPr>
      </w:pPr>
    </w:p>
    <w:p w:rsidR="00DE69BA" w:rsidRPr="008B6828" w:rsidRDefault="00DE69BA" w:rsidP="00DE69BA">
      <w:pPr>
        <w:numPr>
          <w:ilvl w:val="0"/>
          <w:numId w:val="21"/>
        </w:numPr>
        <w:rPr>
          <w:rFonts w:cs="Times New Roman"/>
        </w:rPr>
      </w:pPr>
      <w:r w:rsidRPr="008B6828">
        <w:rPr>
          <w:rFonts w:cs="Times New Roman"/>
          <w:b/>
        </w:rPr>
        <w:t>Planificación de cuánto tiempo el agente permanecer</w:t>
      </w:r>
      <w:r>
        <w:rPr>
          <w:rFonts w:cs="Times New Roman"/>
          <w:b/>
        </w:rPr>
        <w:t>á en la posada.</w:t>
      </w:r>
    </w:p>
    <w:p w:rsidR="00DE69BA" w:rsidRPr="00DE69BA" w:rsidRDefault="00DE69BA" w:rsidP="00DE69BA">
      <w:pPr>
        <w:rPr>
          <w:rFonts w:cs="Times New Roman"/>
          <w:lang w:val="en-US"/>
        </w:rPr>
      </w:pPr>
      <w:r w:rsidRPr="00DE69BA">
        <w:rPr>
          <w:rFonts w:cs="Times New Roman"/>
        </w:rPr>
        <w:tab/>
      </w:r>
      <w:r w:rsidRPr="00DE69BA">
        <w:rPr>
          <w:rFonts w:cs="Times New Roman"/>
        </w:rPr>
        <w:tab/>
      </w:r>
      <w:proofErr w:type="spellStart"/>
      <w:proofErr w:type="gramStart"/>
      <w:r w:rsidRPr="008B6828">
        <w:rPr>
          <w:rFonts w:cs="Times New Roman"/>
          <w:i/>
          <w:lang w:val="en-US"/>
        </w:rPr>
        <w:t>planify</w:t>
      </w:r>
      <w:proofErr w:type="spellEnd"/>
      <w:r w:rsidRPr="008B6828">
        <w:rPr>
          <w:rFonts w:cs="Times New Roman"/>
          <w:i/>
          <w:lang w:val="en-US"/>
        </w:rPr>
        <w:t>(</w:t>
      </w:r>
      <w:proofErr w:type="gramEnd"/>
      <w:r w:rsidRPr="008B6828">
        <w:rPr>
          <w:rFonts w:cs="Times New Roman"/>
          <w:i/>
          <w:lang w:val="en-US"/>
        </w:rPr>
        <w:t>stay, [</w:t>
      </w:r>
      <w:proofErr w:type="spellStart"/>
      <w:r w:rsidRPr="008B6828">
        <w:rPr>
          <w:rFonts w:cs="Times New Roman"/>
          <w:i/>
          <w:lang w:val="en-US"/>
        </w:rPr>
        <w:t>null_action</w:t>
      </w:r>
      <w:proofErr w:type="spellEnd"/>
      <w:r w:rsidRPr="008B6828">
        <w:rPr>
          <w:rFonts w:cs="Times New Roman"/>
          <w:i/>
          <w:lang w:val="en-US"/>
        </w:rPr>
        <w:t xml:space="preserve"> , stay]).</w:t>
      </w:r>
      <w:r w:rsidRPr="007C0438">
        <w:rPr>
          <w:rFonts w:cs="Times New Roman"/>
          <w:lang w:val="en-US"/>
        </w:rPr>
        <w:t xml:space="preserve">        </w:t>
      </w:r>
    </w:p>
    <w:p w:rsidR="00DE69BA" w:rsidRPr="007C0438" w:rsidRDefault="00DE69BA" w:rsidP="00DE69BA">
      <w:pPr>
        <w:rPr>
          <w:rFonts w:cs="Times New Roman"/>
        </w:rPr>
      </w:pPr>
      <w:r w:rsidRPr="00DE69BA">
        <w:rPr>
          <w:rFonts w:cs="Times New Roman"/>
          <w:lang w:val="en-US"/>
        </w:rPr>
        <w:tab/>
      </w:r>
      <w:r>
        <w:rPr>
          <w:rFonts w:cs="Times New Roman"/>
        </w:rPr>
        <w:t xml:space="preserve">Permite al agente permanecer indefinidamente en la posada, hasta que su nivel de </w:t>
      </w:r>
      <w:proofErr w:type="spellStart"/>
      <w:r w:rsidR="00230D53">
        <w:rPr>
          <w:rFonts w:cs="Times New Roman"/>
        </w:rPr>
        <w:t>energia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ab/>
        <w:t>aumente lo suficiente.</w:t>
      </w:r>
    </w:p>
    <w:p w:rsidR="00DE69BA" w:rsidRDefault="00DE69BA" w:rsidP="00DE69BA">
      <w:pPr>
        <w:rPr>
          <w:rFonts w:cs="Times New Roman"/>
        </w:rPr>
      </w:pPr>
    </w:p>
    <w:p w:rsidR="00831E9D" w:rsidRPr="00831E9D" w:rsidRDefault="00831E9D" w:rsidP="00831E9D">
      <w:pPr>
        <w:rPr>
          <w:rFonts w:cs="Times New Roman"/>
          <w:i/>
        </w:rPr>
      </w:pPr>
    </w:p>
    <w:p w:rsidR="00831E9D" w:rsidRDefault="00831E9D" w:rsidP="00DE69BA">
      <w:pPr>
        <w:rPr>
          <w:rFonts w:cs="Times New Roman"/>
        </w:rPr>
      </w:pPr>
    </w:p>
    <w:p w:rsidR="00831E9D" w:rsidRPr="007C0438" w:rsidRDefault="00831E9D" w:rsidP="00DE69BA">
      <w:pPr>
        <w:rPr>
          <w:rFonts w:cs="Times New Roman"/>
        </w:rPr>
      </w:pPr>
    </w:p>
    <w:p w:rsidR="00DE69BA" w:rsidRPr="007C0438" w:rsidRDefault="00DE69BA" w:rsidP="00DE69B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Planificación para moverse aleatoriamente.</w:t>
      </w:r>
    </w:p>
    <w:p w:rsidR="00DE69BA" w:rsidRPr="008B6828" w:rsidRDefault="00DE69BA" w:rsidP="00230D53">
      <w:pPr>
        <w:rPr>
          <w:rFonts w:cs="Times New Roman"/>
          <w:i/>
        </w:rPr>
      </w:pPr>
      <w:r w:rsidRPr="00DE69BA">
        <w:rPr>
          <w:rFonts w:cs="Times New Roman"/>
          <w:lang w:val="en-US"/>
        </w:rPr>
        <w:tab/>
      </w:r>
      <w:r w:rsidRPr="00DE69BA">
        <w:rPr>
          <w:rFonts w:cs="Times New Roman"/>
          <w:lang w:val="en-US"/>
        </w:rPr>
        <w:tab/>
      </w:r>
    </w:p>
    <w:p w:rsidR="00DE69BA" w:rsidRDefault="00DE69BA" w:rsidP="00DE69BA">
      <w:pPr>
        <w:rPr>
          <w:rFonts w:cs="Times New Roman"/>
        </w:rPr>
      </w:pPr>
      <w:r>
        <w:rPr>
          <w:rFonts w:cs="Times New Roman"/>
        </w:rPr>
        <w:tab/>
        <w:t>El agente decide aleatoriamente una posición válida para luego desplazarse hacia ella.</w:t>
      </w:r>
    </w:p>
    <w:p w:rsidR="00DE69BA" w:rsidRDefault="00DE69BA" w:rsidP="00DE69BA">
      <w:pPr>
        <w:rPr>
          <w:rFonts w:cs="Times New Roman"/>
        </w:rPr>
      </w:pPr>
    </w:p>
    <w:p w:rsidR="00EB4A9F" w:rsidRPr="00052143" w:rsidRDefault="00EB4A9F" w:rsidP="000C7559">
      <w:pPr>
        <w:rPr>
          <w:rFonts w:cs="Times New Roman"/>
        </w:rPr>
      </w:pPr>
    </w:p>
    <w:p w:rsidR="00C5619F" w:rsidRPr="00052143" w:rsidRDefault="00C5619F" w:rsidP="000C7559">
      <w:pPr>
        <w:rPr>
          <w:rFonts w:cs="Times New Roman"/>
        </w:rPr>
      </w:pPr>
    </w:p>
    <w:p w:rsidR="00C5619F" w:rsidRP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Implementación</w:t>
      </w:r>
      <w:r w:rsidRPr="00C5619F">
        <w:rPr>
          <w:rFonts w:ascii="Arial" w:hAnsi="Arial" w:cs="Arial"/>
          <w:b/>
        </w:rPr>
        <w:t>, para cada intenció</w:t>
      </w:r>
      <w:r w:rsidR="000C7559" w:rsidRPr="00C5619F">
        <w:rPr>
          <w:rFonts w:ascii="Arial" w:hAnsi="Arial" w:cs="Arial"/>
          <w:b/>
        </w:rPr>
        <w:t>n,</w:t>
      </w:r>
      <w:r>
        <w:rPr>
          <w:rFonts w:ascii="Arial" w:hAnsi="Arial" w:cs="Arial"/>
          <w:b/>
        </w:rPr>
        <w:t xml:space="preserve"> de</w:t>
      </w:r>
      <w:r w:rsidR="000C7559" w:rsidRPr="00C5619F">
        <w:rPr>
          <w:rFonts w:ascii="Arial" w:hAnsi="Arial" w:cs="Arial"/>
          <w:b/>
        </w:rPr>
        <w:t xml:space="preserve"> la veri</w:t>
      </w:r>
      <w:r w:rsidRPr="00C5619F">
        <w:rPr>
          <w:rFonts w:ascii="Arial" w:hAnsi="Arial" w:cs="Arial"/>
          <w:b/>
        </w:rPr>
        <w:t>ficació</w:t>
      </w:r>
      <w:r w:rsidR="000C7559" w:rsidRPr="00C5619F">
        <w:rPr>
          <w:rFonts w:ascii="Arial" w:hAnsi="Arial" w:cs="Arial"/>
          <w:b/>
        </w:rPr>
        <w:t>n de su</w:t>
      </w:r>
      <w:r w:rsidRPr="00C5619F">
        <w:rPr>
          <w:rFonts w:ascii="Arial" w:hAnsi="Arial" w:cs="Arial"/>
          <w:b/>
        </w:rPr>
        <w:t xml:space="preserve"> cumplimiento</w:t>
      </w:r>
      <w:r w:rsidR="000C7559" w:rsidRPr="00C5619F">
        <w:rPr>
          <w:rFonts w:ascii="Arial" w:hAnsi="Arial" w:cs="Arial"/>
          <w:b/>
        </w:rPr>
        <w:t xml:space="preserve"> </w:t>
      </w:r>
    </w:p>
    <w:p w:rsidR="00C5619F" w:rsidRDefault="00C5619F" w:rsidP="000C7559">
      <w:pPr>
        <w:rPr>
          <w:rFonts w:cs="Times New Roman"/>
        </w:rPr>
      </w:pPr>
    </w:p>
    <w:p w:rsidR="00052143" w:rsidRPr="00052143" w:rsidRDefault="00052143" w:rsidP="00052143">
      <w:pPr>
        <w:numPr>
          <w:ilvl w:val="0"/>
          <w:numId w:val="21"/>
        </w:numPr>
        <w:rPr>
          <w:rFonts w:cs="Times New Roman"/>
          <w:lang w:val="en-US"/>
        </w:rPr>
      </w:pPr>
      <w:r>
        <w:rPr>
          <w:rFonts w:cs="Times New Roman"/>
          <w:b/>
          <w:lang w:val="en-US"/>
        </w:rPr>
        <w:t xml:space="preserve">El </w:t>
      </w:r>
      <w:proofErr w:type="spellStart"/>
      <w:r>
        <w:rPr>
          <w:rFonts w:cs="Times New Roman"/>
          <w:b/>
          <w:lang w:val="en-US"/>
        </w:rPr>
        <w:t>agente</w:t>
      </w:r>
      <w:proofErr w:type="spellEnd"/>
      <w:r>
        <w:rPr>
          <w:rFonts w:cs="Times New Roman"/>
          <w:b/>
          <w:lang w:val="en-US"/>
        </w:rPr>
        <w:t xml:space="preserve"> </w:t>
      </w:r>
      <w:proofErr w:type="spellStart"/>
      <w:r>
        <w:rPr>
          <w:rFonts w:cs="Times New Roman"/>
          <w:b/>
          <w:lang w:val="en-US"/>
        </w:rPr>
        <w:t>descansó</w:t>
      </w:r>
      <w:proofErr w:type="spellEnd"/>
      <w:r>
        <w:rPr>
          <w:rFonts w:cs="Times New Roman"/>
          <w:b/>
          <w:lang w:val="en-US"/>
        </w:rPr>
        <w:t>?</w:t>
      </w:r>
    </w:p>
    <w:p w:rsidR="00052143" w:rsidRPr="00052143" w:rsidRDefault="003B1B9A" w:rsidP="00230D53">
      <w:pPr>
        <w:ind w:left="720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ab/>
      </w:r>
    </w:p>
    <w:p w:rsidR="00052143" w:rsidRPr="003B1B9A" w:rsidRDefault="003B1B9A" w:rsidP="00052143">
      <w:pPr>
        <w:rPr>
          <w:rFonts w:cs="Times New Roman"/>
        </w:rPr>
      </w:pPr>
      <w:r>
        <w:rPr>
          <w:rFonts w:cs="Times New Roman"/>
          <w:lang w:val="en-US"/>
        </w:rPr>
        <w:tab/>
      </w:r>
      <w:r w:rsidRPr="003B1B9A">
        <w:rPr>
          <w:rFonts w:cs="Times New Roman"/>
        </w:rPr>
        <w:t xml:space="preserve">Si el nivel de </w:t>
      </w:r>
      <w:proofErr w:type="spellStart"/>
      <w:r w:rsidR="00230D53">
        <w:rPr>
          <w:rFonts w:cs="Times New Roman"/>
        </w:rPr>
        <w:t>energia</w:t>
      </w:r>
      <w:proofErr w:type="spellEnd"/>
      <w:r w:rsidRPr="003B1B9A">
        <w:rPr>
          <w:rFonts w:cs="Times New Roman"/>
        </w:rPr>
        <w:t xml:space="preserve"> actual del agente es mayor que el nivel m</w:t>
      </w:r>
      <w:r>
        <w:rPr>
          <w:rFonts w:cs="Times New Roman"/>
        </w:rPr>
        <w:t xml:space="preserve">áximo menos 10, se asegura </w:t>
      </w:r>
      <w:r>
        <w:rPr>
          <w:rFonts w:cs="Times New Roman"/>
        </w:rPr>
        <w:tab/>
        <w:t>que el agente descansó.</w:t>
      </w:r>
    </w:p>
    <w:p w:rsidR="003B1B9A" w:rsidRDefault="003B1B9A" w:rsidP="00052143">
      <w:pPr>
        <w:rPr>
          <w:rFonts w:cs="Times New Roman"/>
        </w:rPr>
      </w:pPr>
    </w:p>
    <w:p w:rsidR="00831E9D" w:rsidRPr="00831E9D" w:rsidRDefault="00831E9D" w:rsidP="00831E9D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El agente obtuvo el objeto de la </w:t>
      </w:r>
      <w:r w:rsidR="00230D53">
        <w:rPr>
          <w:rFonts w:cs="Times New Roman"/>
          <w:b/>
        </w:rPr>
        <w:t>grave</w:t>
      </w:r>
      <w:proofErr w:type="gramStart"/>
      <w:r>
        <w:rPr>
          <w:rFonts w:cs="Times New Roman"/>
          <w:b/>
        </w:rPr>
        <w:t>?</w:t>
      </w:r>
      <w:proofErr w:type="gramEnd"/>
    </w:p>
    <w:p w:rsidR="00831E9D" w:rsidRDefault="00831E9D" w:rsidP="00230D53">
      <w:pPr>
        <w:rPr>
          <w:rFonts w:cs="Times New Roman"/>
          <w:i/>
        </w:rPr>
      </w:pPr>
      <w:r>
        <w:rPr>
          <w:rFonts w:cs="Times New Roman"/>
          <w:i/>
        </w:rPr>
        <w:tab/>
      </w:r>
      <w:r w:rsidRPr="00831E9D">
        <w:rPr>
          <w:rFonts w:cs="Times New Roman"/>
          <w:i/>
        </w:rPr>
        <w:tab/>
      </w:r>
    </w:p>
    <w:p w:rsidR="00831E9D" w:rsidRPr="00831E9D" w:rsidRDefault="00831E9D" w:rsidP="00831E9D">
      <w:pPr>
        <w:rPr>
          <w:rFonts w:cs="Times New Roman"/>
        </w:rPr>
      </w:pPr>
      <w:r>
        <w:rPr>
          <w:rFonts w:cs="Times New Roman"/>
          <w:i/>
        </w:rPr>
        <w:tab/>
      </w:r>
      <w:r>
        <w:rPr>
          <w:rFonts w:cs="Times New Roman"/>
        </w:rPr>
        <w:t xml:space="preserve">El agente está en la posición de la </w:t>
      </w:r>
      <w:r w:rsidR="00230D53">
        <w:rPr>
          <w:rFonts w:cs="Times New Roman"/>
        </w:rPr>
        <w:t>grave</w:t>
      </w:r>
      <w:r>
        <w:rPr>
          <w:rFonts w:cs="Times New Roman"/>
        </w:rPr>
        <w:t xml:space="preserve">, y posee </w:t>
      </w:r>
      <w:proofErr w:type="gramStart"/>
      <w:r>
        <w:rPr>
          <w:rFonts w:cs="Times New Roman"/>
        </w:rPr>
        <w:t>el</w:t>
      </w:r>
      <w:proofErr w:type="gramEnd"/>
      <w:r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>
        <w:rPr>
          <w:rFonts w:cs="Times New Roman"/>
        </w:rPr>
        <w:t xml:space="preserve"> </w:t>
      </w:r>
    </w:p>
    <w:p w:rsidR="00831E9D" w:rsidRPr="00831E9D" w:rsidRDefault="00831E9D" w:rsidP="00831E9D">
      <w:pPr>
        <w:rPr>
          <w:rFonts w:cs="Times New Roman"/>
        </w:rPr>
      </w:pPr>
    </w:p>
    <w:p w:rsidR="00831E9D" w:rsidRDefault="00831E9D" w:rsidP="00052143">
      <w:pPr>
        <w:rPr>
          <w:rFonts w:cs="Times New Roman"/>
        </w:rPr>
      </w:pPr>
    </w:p>
    <w:p w:rsidR="003B1B9A" w:rsidRPr="003B1B9A" w:rsidRDefault="003B1B9A" w:rsidP="003B1B9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El agente obtuvo el objeto que quería obtener</w:t>
      </w:r>
      <w:proofErr w:type="gramStart"/>
      <w:r>
        <w:rPr>
          <w:rFonts w:cs="Times New Roman"/>
          <w:b/>
        </w:rPr>
        <w:t>?</w:t>
      </w:r>
      <w:proofErr w:type="gramEnd"/>
    </w:p>
    <w:p w:rsidR="003B1B9A" w:rsidRPr="003B1B9A" w:rsidRDefault="003B1B9A" w:rsidP="00052143">
      <w:pPr>
        <w:rPr>
          <w:rFonts w:cs="Times New Roman"/>
        </w:rPr>
      </w:pPr>
      <w:r w:rsidRPr="00DE69BA">
        <w:rPr>
          <w:rFonts w:cs="Times New Roman"/>
        </w:rPr>
        <w:tab/>
      </w:r>
      <w:r w:rsidRPr="00DE69BA">
        <w:rPr>
          <w:rFonts w:cs="Times New Roman"/>
        </w:rPr>
        <w:tab/>
      </w:r>
      <w:r>
        <w:rPr>
          <w:rFonts w:cs="Times New Roman"/>
          <w:i/>
          <w:lang w:val="en-US"/>
        </w:rPr>
        <w:tab/>
      </w:r>
      <w:r w:rsidR="007C0438" w:rsidRPr="007C0438">
        <w:rPr>
          <w:rFonts w:cs="Times New Roman"/>
        </w:rPr>
        <w:t>S</w:t>
      </w:r>
      <w:r w:rsidRPr="003B1B9A">
        <w:rPr>
          <w:rFonts w:cs="Times New Roman"/>
        </w:rPr>
        <w:t xml:space="preserve">e cumplió si el agente tiene actualmente en su poder el objeto </w:t>
      </w:r>
      <w:proofErr w:type="spellStart"/>
      <w:r w:rsidRPr="003B1B9A">
        <w:rPr>
          <w:rFonts w:cs="Times New Roman"/>
        </w:rPr>
        <w:t>Obj</w:t>
      </w:r>
      <w:proofErr w:type="spellEnd"/>
      <w:r w:rsidRPr="003B1B9A">
        <w:rPr>
          <w:rFonts w:cs="Times New Roman"/>
        </w:rPr>
        <w:t xml:space="preserve"> deseado.</w:t>
      </w:r>
    </w:p>
    <w:p w:rsidR="00052143" w:rsidRDefault="00052143" w:rsidP="00052143">
      <w:pPr>
        <w:rPr>
          <w:rFonts w:cs="Times New Roman"/>
        </w:rPr>
      </w:pPr>
    </w:p>
    <w:p w:rsidR="003B1B9A" w:rsidRPr="003B1B9A" w:rsidRDefault="003B1B9A" w:rsidP="003B1B9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El agente llegó a la posición que tenía como meta</w:t>
      </w:r>
      <w:proofErr w:type="gramStart"/>
      <w:r>
        <w:rPr>
          <w:rFonts w:cs="Times New Roman"/>
          <w:b/>
        </w:rPr>
        <w:t>?</w:t>
      </w:r>
      <w:proofErr w:type="gramEnd"/>
    </w:p>
    <w:p w:rsidR="007C0438" w:rsidRPr="007C0438" w:rsidRDefault="003B1B9A" w:rsidP="00052143">
      <w:pPr>
        <w:rPr>
          <w:rFonts w:cs="Times New Roman"/>
        </w:rPr>
      </w:pPr>
      <w:r w:rsidRPr="00DE69BA">
        <w:rPr>
          <w:rFonts w:cs="Times New Roman"/>
        </w:rPr>
        <w:tab/>
      </w:r>
      <w:r w:rsidRPr="00DE69BA">
        <w:rPr>
          <w:rFonts w:cs="Times New Roman"/>
        </w:rPr>
        <w:tab/>
      </w:r>
      <w:r w:rsidR="007C0438">
        <w:rPr>
          <w:rFonts w:cs="Times New Roman"/>
          <w:i/>
          <w:lang w:val="en-US"/>
        </w:rPr>
        <w:tab/>
      </w:r>
      <w:r w:rsidR="007C0438" w:rsidRPr="007C0438">
        <w:rPr>
          <w:rFonts w:cs="Times New Roman"/>
        </w:rPr>
        <w:t>Se controla la posici</w:t>
      </w:r>
      <w:r w:rsidR="007C0438">
        <w:rPr>
          <w:rFonts w:cs="Times New Roman"/>
        </w:rPr>
        <w:t xml:space="preserve">ón actual del agente, si corresponde con la posición a la que quería </w:t>
      </w:r>
      <w:r w:rsidR="007C0438">
        <w:rPr>
          <w:rFonts w:cs="Times New Roman"/>
        </w:rPr>
        <w:tab/>
        <w:t>llegar el agente, entonces cumplió su objetivo.</w:t>
      </w:r>
    </w:p>
    <w:p w:rsidR="00C5619F" w:rsidRDefault="00C5619F" w:rsidP="000C7559">
      <w:pPr>
        <w:rPr>
          <w:rFonts w:cs="Times New Roman"/>
        </w:rPr>
      </w:pPr>
    </w:p>
    <w:p w:rsidR="00C5619F" w:rsidRDefault="004133E2" w:rsidP="004133E2">
      <w:pPr>
        <w:rPr>
          <w:rFonts w:cs="Times New Roman"/>
        </w:rPr>
      </w:pPr>
      <w:r>
        <w:rPr>
          <w:rFonts w:cs="Times New Roman"/>
        </w:rPr>
        <w:tab/>
      </w: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  <w:r>
        <w:rPr>
          <w:rFonts w:ascii="Arial" w:hAnsi="Arial" w:cs="Arial"/>
          <w:b/>
        </w:rPr>
        <w:t>Establecimiento</w:t>
      </w:r>
      <w:r w:rsidRPr="00C5619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 implementación</w:t>
      </w:r>
      <w:r w:rsidRPr="00C5619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</w:t>
      </w:r>
      <w:r w:rsidRPr="00C5619F">
        <w:rPr>
          <w:rFonts w:ascii="Arial" w:hAnsi="Arial" w:cs="Arial"/>
          <w:b/>
        </w:rPr>
        <w:t>el mé</w:t>
      </w:r>
      <w:r w:rsidR="000C7559" w:rsidRPr="00C5619F">
        <w:rPr>
          <w:rFonts w:ascii="Arial" w:hAnsi="Arial" w:cs="Arial"/>
          <w:b/>
        </w:rPr>
        <w:t>todo de plane</w:t>
      </w:r>
      <w:r w:rsidRPr="00C5619F">
        <w:rPr>
          <w:rFonts w:ascii="Arial" w:hAnsi="Arial" w:cs="Arial"/>
          <w:b/>
        </w:rPr>
        <w:t>amiento para cada tipo de acció</w:t>
      </w:r>
      <w:r w:rsidR="000C7559" w:rsidRPr="00C5619F">
        <w:rPr>
          <w:rFonts w:ascii="Arial" w:hAnsi="Arial" w:cs="Arial"/>
          <w:b/>
        </w:rPr>
        <w:t>n de alto nivel.</w:t>
      </w:r>
      <w:r w:rsidRPr="00C5619F">
        <w:rPr>
          <w:rFonts w:ascii="Arial" w:hAnsi="Arial" w:cs="Arial"/>
          <w:b/>
        </w:rPr>
        <w:t xml:space="preserve"> </w:t>
      </w:r>
    </w:p>
    <w:p w:rsidR="00C5619F" w:rsidRDefault="00C5619F" w:rsidP="00C5619F">
      <w:pPr>
        <w:rPr>
          <w:rFonts w:cs="Times New Roman"/>
        </w:rPr>
      </w:pPr>
    </w:p>
    <w:p w:rsidR="00C5619F" w:rsidRDefault="00C5619F" w:rsidP="009932B8">
      <w:pPr>
        <w:rPr>
          <w:rFonts w:cs="Times New Roman"/>
        </w:rPr>
      </w:pPr>
      <w:r>
        <w:rPr>
          <w:rFonts w:cs="Times New Roman"/>
        </w:rPr>
        <w:tab/>
      </w:r>
      <w:r w:rsidR="009932B8">
        <w:rPr>
          <w:rFonts w:cs="Times New Roman"/>
        </w:rPr>
        <w:t>Se empleó el algoritmo de bú</w:t>
      </w:r>
      <w:r w:rsidR="009932B8" w:rsidRPr="009932B8">
        <w:rPr>
          <w:rFonts w:cs="Times New Roman"/>
        </w:rPr>
        <w:t>squeda</w:t>
      </w:r>
      <w:r w:rsidR="00D621C9">
        <w:rPr>
          <w:rFonts w:cs="Times New Roman"/>
        </w:rPr>
        <w:t xml:space="preserve"> A*</w:t>
      </w:r>
      <w:r w:rsidR="009932B8" w:rsidRPr="009932B8">
        <w:rPr>
          <w:rFonts w:cs="Times New Roman"/>
        </w:rPr>
        <w:t xml:space="preserve"> implementado para la etapa</w:t>
      </w:r>
      <w:r w:rsidR="009932B8">
        <w:rPr>
          <w:rFonts w:cs="Times New Roman"/>
        </w:rPr>
        <w:t xml:space="preserve"> </w:t>
      </w:r>
      <w:r w:rsidR="00230D53">
        <w:rPr>
          <w:rFonts w:cs="Times New Roman"/>
        </w:rPr>
        <w:t>1</w:t>
      </w:r>
      <w:r w:rsidR="009932B8" w:rsidRPr="009932B8">
        <w:rPr>
          <w:rFonts w:cs="Times New Roman"/>
        </w:rPr>
        <w:t xml:space="preserve">, permitiendo </w:t>
      </w:r>
      <w:r w:rsidR="009932B8" w:rsidRPr="009932B8">
        <w:rPr>
          <w:rFonts w:cs="Times New Roman"/>
        </w:rPr>
        <w:lastRenderedPageBreak/>
        <w:t>plani</w:t>
      </w:r>
      <w:r w:rsidR="009932B8">
        <w:rPr>
          <w:rFonts w:cs="Times New Roman"/>
        </w:rPr>
        <w:t>fi</w:t>
      </w:r>
      <w:r w:rsidR="009932B8" w:rsidRPr="009932B8">
        <w:rPr>
          <w:rFonts w:cs="Times New Roman"/>
        </w:rPr>
        <w:t xml:space="preserve">car </w:t>
      </w:r>
      <w:r w:rsidR="009932B8">
        <w:rPr>
          <w:rFonts w:cs="Times New Roman"/>
        </w:rPr>
        <w:t>el desplazamiento a una posición determinada).</w:t>
      </w:r>
    </w:p>
    <w:p w:rsidR="009932B8" w:rsidRDefault="009932B8" w:rsidP="009932B8">
      <w:pPr>
        <w:rPr>
          <w:rFonts w:cs="Times New Roman"/>
        </w:rPr>
      </w:pPr>
    </w:p>
    <w:p w:rsidR="00D621C9" w:rsidRDefault="00D621C9" w:rsidP="00D621C9">
      <w:pPr>
        <w:pStyle w:val="Textoindependiente"/>
      </w:pPr>
      <w:r>
        <w:rPr>
          <w:rFonts w:cs="Times New Roman"/>
        </w:rPr>
        <w:tab/>
      </w:r>
      <w:r>
        <w:t>Los predicados correspondientes al desarrollo del algoritmo A* se encuentran en el archivo module_path_finding.pl</w:t>
      </w:r>
    </w:p>
    <w:p w:rsidR="00D621C9" w:rsidRDefault="00D621C9" w:rsidP="00D621C9">
      <w:pPr>
        <w:pStyle w:val="Textoindependiente"/>
      </w:pPr>
      <w:r>
        <w:tab/>
        <w:t xml:space="preserve">Dado un conjunto de metas se pretende encontrar el plan de desplazamiento, que llevan a obtener el camino </w:t>
      </w:r>
      <w:proofErr w:type="spellStart"/>
      <w:r>
        <w:t>optimal</w:t>
      </w:r>
      <w:proofErr w:type="spellEnd"/>
      <w:r>
        <w:t xml:space="preserve"> hacia el destino/meta de menor costo. El predicado principal que realiza la búsqueda A* es:</w:t>
      </w:r>
    </w:p>
    <w:p w:rsidR="00D621C9" w:rsidRPr="003851B0" w:rsidRDefault="00D621C9" w:rsidP="00D621C9">
      <w:pPr>
        <w:pStyle w:val="Textoindependiente"/>
        <w:jc w:val="center"/>
        <w:rPr>
          <w:b/>
        </w:rPr>
      </w:pPr>
      <w:proofErr w:type="spellStart"/>
      <w:r w:rsidRPr="003851B0">
        <w:rPr>
          <w:b/>
        </w:rPr>
        <w:t>buscar</w:t>
      </w:r>
      <w:r>
        <w:rPr>
          <w:b/>
        </w:rPr>
        <w:t>_plan_</w:t>
      </w:r>
      <w:proofErr w:type="gramStart"/>
      <w:r>
        <w:rPr>
          <w:b/>
        </w:rPr>
        <w:t>desplazamiento</w:t>
      </w:r>
      <w:proofErr w:type="spellEnd"/>
      <w:r>
        <w:rPr>
          <w:b/>
        </w:rPr>
        <w:t>(</w:t>
      </w:r>
      <w:proofErr w:type="gramEnd"/>
      <w:r>
        <w:rPr>
          <w:b/>
        </w:rPr>
        <w:t>Metas, Plan, Destino)</w:t>
      </w:r>
    </w:p>
    <w:p w:rsidR="00D621C9" w:rsidRDefault="00395B65" w:rsidP="00395B65">
      <w:pPr>
        <w:pStyle w:val="Textoindependiente"/>
        <w:rPr>
          <w:rFonts w:cs="Times New Roman"/>
        </w:rPr>
      </w:pPr>
      <w:proofErr w:type="gramStart"/>
      <w:r>
        <w:t>cuyos</w:t>
      </w:r>
      <w:proofErr w:type="gramEnd"/>
      <w:r>
        <w:t xml:space="preserve"> predicados utilizados para su implementación fueron descriptos detalladamente en la etapa anterior.</w:t>
      </w:r>
    </w:p>
    <w:p w:rsidR="00D621C9" w:rsidRDefault="00D621C9" w:rsidP="00D621C9">
      <w:pPr>
        <w:pStyle w:val="Textoindependiente"/>
      </w:pPr>
      <w:r>
        <w:tab/>
        <w:t>Para decidir qué</w:t>
      </w:r>
      <w:r w:rsidR="00395B65">
        <w:t xml:space="preserve"> metas es</w:t>
      </w:r>
      <w:r>
        <w:t xml:space="preserve"> conveniente buscar,</w:t>
      </w:r>
      <w:r w:rsidR="00395B65">
        <w:t xml:space="preserve"> se pasa</w:t>
      </w:r>
      <w:r>
        <w:t xml:space="preserve"> por parámetro todas las metas y el algoritmo devuelve cual es la meta en la cual el agente consumiría menos energía en llegar a ella.</w:t>
      </w: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8F2FAD" w:rsidRPr="00A346E2" w:rsidRDefault="008F2FAD" w:rsidP="00C30F9F">
      <w:pPr>
        <w:pStyle w:val="Textoindependiente"/>
        <w:rPr>
          <w:rFonts w:cs="Times New Roman"/>
        </w:rPr>
      </w:pPr>
    </w:p>
    <w:sectPr w:rsidR="008F2FAD" w:rsidRPr="00A346E2" w:rsidSect="005B6A8D">
      <w:footerReference w:type="default" r:id="rId8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E65" w:rsidRDefault="00965E65">
      <w:r>
        <w:separator/>
      </w:r>
    </w:p>
  </w:endnote>
  <w:endnote w:type="continuationSeparator" w:id="0">
    <w:p w:rsidR="00965E65" w:rsidRDefault="0096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143" w:rsidRDefault="00FF2429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4952CE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E65" w:rsidRDefault="00965E65">
      <w:r>
        <w:separator/>
      </w:r>
    </w:p>
  </w:footnote>
  <w:footnote w:type="continuationSeparator" w:id="0">
    <w:p w:rsidR="00965E65" w:rsidRDefault="00965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87D66E6"/>
    <w:multiLevelType w:val="multilevel"/>
    <w:tmpl w:val="C722E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8">
    <w:nsid w:val="09E1297A"/>
    <w:multiLevelType w:val="hybridMultilevel"/>
    <w:tmpl w:val="CD20E030"/>
    <w:lvl w:ilvl="0" w:tplc="2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1212632D"/>
    <w:multiLevelType w:val="hybridMultilevel"/>
    <w:tmpl w:val="0C963D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C535E5"/>
    <w:multiLevelType w:val="multilevel"/>
    <w:tmpl w:val="8AC08E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>
    <w:nsid w:val="36773E44"/>
    <w:multiLevelType w:val="hybridMultilevel"/>
    <w:tmpl w:val="05B07C5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C38A5"/>
    <w:multiLevelType w:val="hybridMultilevel"/>
    <w:tmpl w:val="A0869E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AA4611"/>
    <w:multiLevelType w:val="hybridMultilevel"/>
    <w:tmpl w:val="8E3657B0"/>
    <w:lvl w:ilvl="0" w:tplc="90742136"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108F4"/>
    <w:multiLevelType w:val="hybridMultilevel"/>
    <w:tmpl w:val="F34AFC3E"/>
    <w:lvl w:ilvl="0" w:tplc="FB908A10">
      <w:start w:val="4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35A82"/>
    <w:multiLevelType w:val="hybridMultilevel"/>
    <w:tmpl w:val="23E8040E"/>
    <w:lvl w:ilvl="0" w:tplc="5B9E3EAE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A29F5"/>
    <w:multiLevelType w:val="hybridMultilevel"/>
    <w:tmpl w:val="98403E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FC56194"/>
    <w:multiLevelType w:val="multilevel"/>
    <w:tmpl w:val="62D4B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8">
    <w:nsid w:val="661E6338"/>
    <w:multiLevelType w:val="hybridMultilevel"/>
    <w:tmpl w:val="6F22038E"/>
    <w:lvl w:ilvl="0" w:tplc="2C0A000B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9">
    <w:nsid w:val="6D5E73F6"/>
    <w:multiLevelType w:val="hybridMultilevel"/>
    <w:tmpl w:val="6826F3B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1965DC2"/>
    <w:multiLevelType w:val="hybridMultilevel"/>
    <w:tmpl w:val="599A036A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7F70368"/>
    <w:multiLevelType w:val="hybridMultilevel"/>
    <w:tmpl w:val="D7F430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6"/>
  </w:num>
  <w:num w:numId="9">
    <w:abstractNumId w:val="9"/>
  </w:num>
  <w:num w:numId="10">
    <w:abstractNumId w:val="7"/>
  </w:num>
  <w:num w:numId="11">
    <w:abstractNumId w:val="20"/>
  </w:num>
  <w:num w:numId="12">
    <w:abstractNumId w:val="10"/>
  </w:num>
  <w:num w:numId="13">
    <w:abstractNumId w:val="21"/>
  </w:num>
  <w:num w:numId="14">
    <w:abstractNumId w:val="17"/>
  </w:num>
  <w:num w:numId="15">
    <w:abstractNumId w:val="12"/>
  </w:num>
  <w:num w:numId="16">
    <w:abstractNumId w:val="19"/>
  </w:num>
  <w:num w:numId="17">
    <w:abstractNumId w:val="8"/>
  </w:num>
  <w:num w:numId="18">
    <w:abstractNumId w:val="11"/>
  </w:num>
  <w:num w:numId="19">
    <w:abstractNumId w:val="18"/>
  </w:num>
  <w:num w:numId="20">
    <w:abstractNumId w:val="1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E1"/>
    <w:rsid w:val="00046436"/>
    <w:rsid w:val="00047E1C"/>
    <w:rsid w:val="00052143"/>
    <w:rsid w:val="000A5A26"/>
    <w:rsid w:val="000C7559"/>
    <w:rsid w:val="000F4141"/>
    <w:rsid w:val="00113CCA"/>
    <w:rsid w:val="00162946"/>
    <w:rsid w:val="00167502"/>
    <w:rsid w:val="001A4BED"/>
    <w:rsid w:val="001B7A39"/>
    <w:rsid w:val="001C216E"/>
    <w:rsid w:val="00215840"/>
    <w:rsid w:val="00230D53"/>
    <w:rsid w:val="00247A21"/>
    <w:rsid w:val="00255A20"/>
    <w:rsid w:val="002A03F1"/>
    <w:rsid w:val="002C6CF1"/>
    <w:rsid w:val="003169E7"/>
    <w:rsid w:val="00351FB2"/>
    <w:rsid w:val="003851B0"/>
    <w:rsid w:val="00395B65"/>
    <w:rsid w:val="003B1B9A"/>
    <w:rsid w:val="003D367D"/>
    <w:rsid w:val="00410173"/>
    <w:rsid w:val="004133E2"/>
    <w:rsid w:val="00433252"/>
    <w:rsid w:val="004527E4"/>
    <w:rsid w:val="004952CE"/>
    <w:rsid w:val="004A1B5C"/>
    <w:rsid w:val="004B1336"/>
    <w:rsid w:val="004E6618"/>
    <w:rsid w:val="00502360"/>
    <w:rsid w:val="00526C96"/>
    <w:rsid w:val="005650D3"/>
    <w:rsid w:val="005B6A8D"/>
    <w:rsid w:val="00603A40"/>
    <w:rsid w:val="00616601"/>
    <w:rsid w:val="00667602"/>
    <w:rsid w:val="006700F2"/>
    <w:rsid w:val="00674D84"/>
    <w:rsid w:val="006764B2"/>
    <w:rsid w:val="006B4F36"/>
    <w:rsid w:val="006B7C72"/>
    <w:rsid w:val="007612A3"/>
    <w:rsid w:val="00761502"/>
    <w:rsid w:val="007A4305"/>
    <w:rsid w:val="007C0438"/>
    <w:rsid w:val="007C2695"/>
    <w:rsid w:val="007D0929"/>
    <w:rsid w:val="007E1CBD"/>
    <w:rsid w:val="007E43BF"/>
    <w:rsid w:val="00831E9D"/>
    <w:rsid w:val="00856BF2"/>
    <w:rsid w:val="00891A97"/>
    <w:rsid w:val="008B052E"/>
    <w:rsid w:val="008B6828"/>
    <w:rsid w:val="008D2F7E"/>
    <w:rsid w:val="008F2FAD"/>
    <w:rsid w:val="008F3169"/>
    <w:rsid w:val="008F65A9"/>
    <w:rsid w:val="009225B6"/>
    <w:rsid w:val="009520AA"/>
    <w:rsid w:val="00965E65"/>
    <w:rsid w:val="009932B8"/>
    <w:rsid w:val="009E73D6"/>
    <w:rsid w:val="00A346E2"/>
    <w:rsid w:val="00A57A53"/>
    <w:rsid w:val="00A60CEB"/>
    <w:rsid w:val="00A67B27"/>
    <w:rsid w:val="00A84B17"/>
    <w:rsid w:val="00A87688"/>
    <w:rsid w:val="00AE7C5B"/>
    <w:rsid w:val="00AE7DD1"/>
    <w:rsid w:val="00B17E53"/>
    <w:rsid w:val="00B74551"/>
    <w:rsid w:val="00BA177A"/>
    <w:rsid w:val="00BA522C"/>
    <w:rsid w:val="00C30F9F"/>
    <w:rsid w:val="00C37145"/>
    <w:rsid w:val="00C5619F"/>
    <w:rsid w:val="00CB49E1"/>
    <w:rsid w:val="00D236F0"/>
    <w:rsid w:val="00D25BE3"/>
    <w:rsid w:val="00D36D8E"/>
    <w:rsid w:val="00D57F9B"/>
    <w:rsid w:val="00D621C9"/>
    <w:rsid w:val="00DA3E85"/>
    <w:rsid w:val="00DB3749"/>
    <w:rsid w:val="00DC388F"/>
    <w:rsid w:val="00DE69BA"/>
    <w:rsid w:val="00DF2B0D"/>
    <w:rsid w:val="00DF3219"/>
    <w:rsid w:val="00E14018"/>
    <w:rsid w:val="00E43442"/>
    <w:rsid w:val="00E5427B"/>
    <w:rsid w:val="00E543A3"/>
    <w:rsid w:val="00E63427"/>
    <w:rsid w:val="00EB4A9F"/>
    <w:rsid w:val="00EE3C2A"/>
    <w:rsid w:val="00F058D3"/>
    <w:rsid w:val="00F13283"/>
    <w:rsid w:val="00F255D2"/>
    <w:rsid w:val="00F54019"/>
    <w:rsid w:val="00FD23AC"/>
    <w:rsid w:val="00FD676E"/>
    <w:rsid w:val="00F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6A8D"/>
    <w:pPr>
      <w:widowControl w:val="0"/>
      <w:suppressAutoHyphens/>
    </w:pPr>
    <w:rPr>
      <w:rFonts w:eastAsia="Bitstream Vera Sans" w:cs="Bitstream Vera Sans"/>
      <w:kern w:val="1"/>
      <w:sz w:val="24"/>
      <w:szCs w:val="24"/>
      <w:lang w:eastAsia="hi-IN" w:bidi="hi-IN"/>
    </w:rPr>
  </w:style>
  <w:style w:type="paragraph" w:styleId="Ttulo1">
    <w:name w:val="heading 1"/>
    <w:basedOn w:val="Heading"/>
    <w:next w:val="Textoindependiente"/>
    <w:qFormat/>
    <w:rsid w:val="005B6A8D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rsid w:val="005B6A8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rsid w:val="005B6A8D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Heading"/>
    <w:next w:val="Textoindependiente"/>
    <w:qFormat/>
    <w:rsid w:val="005B6A8D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oindependiente"/>
    <w:qFormat/>
    <w:rsid w:val="005B6A8D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oindependiente"/>
    <w:qFormat/>
    <w:rsid w:val="005B6A8D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Heading"/>
    <w:next w:val="Textoindependiente"/>
    <w:qFormat/>
    <w:rsid w:val="005B6A8D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Heading"/>
    <w:next w:val="Textoindependiente"/>
    <w:qFormat/>
    <w:rsid w:val="005B6A8D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rsid w:val="005B6A8D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sid w:val="005B6A8D"/>
    <w:rPr>
      <w:rFonts w:ascii="Wingdings 2" w:hAnsi="Wingdings 2" w:cs="OpenSymbol"/>
    </w:rPr>
  </w:style>
  <w:style w:type="character" w:customStyle="1" w:styleId="WW8Num3z1">
    <w:name w:val="WW8Num3z1"/>
    <w:rsid w:val="005B6A8D"/>
    <w:rPr>
      <w:rFonts w:ascii="OpenSymbol" w:hAnsi="OpenSymbol" w:cs="OpenSymbol"/>
    </w:rPr>
  </w:style>
  <w:style w:type="character" w:customStyle="1" w:styleId="WW8Num4z0">
    <w:name w:val="WW8Num4z0"/>
    <w:rsid w:val="005B6A8D"/>
    <w:rPr>
      <w:rFonts w:ascii="Wingdings 2" w:hAnsi="Wingdings 2" w:cs="OpenSymbol"/>
    </w:rPr>
  </w:style>
  <w:style w:type="character" w:customStyle="1" w:styleId="WW8Num4z1">
    <w:name w:val="WW8Num4z1"/>
    <w:rsid w:val="005B6A8D"/>
    <w:rPr>
      <w:rFonts w:ascii="OpenSymbol" w:hAnsi="OpenSymbol" w:cs="OpenSymbol"/>
    </w:rPr>
  </w:style>
  <w:style w:type="character" w:customStyle="1" w:styleId="WW8Num5z0">
    <w:name w:val="WW8Num5z0"/>
    <w:rsid w:val="005B6A8D"/>
    <w:rPr>
      <w:rFonts w:ascii="Wingdings 2" w:hAnsi="Wingdings 2" w:cs="OpenSymbol"/>
    </w:rPr>
  </w:style>
  <w:style w:type="character" w:customStyle="1" w:styleId="WW8Num5z1">
    <w:name w:val="WW8Num5z1"/>
    <w:rsid w:val="005B6A8D"/>
    <w:rPr>
      <w:rFonts w:ascii="OpenSymbol" w:hAnsi="OpenSymbol" w:cs="OpenSymbol"/>
    </w:rPr>
  </w:style>
  <w:style w:type="character" w:customStyle="1" w:styleId="WW8Num6z0">
    <w:name w:val="WW8Num6z0"/>
    <w:rsid w:val="005B6A8D"/>
    <w:rPr>
      <w:rFonts w:ascii="Wingdings 2" w:hAnsi="Wingdings 2" w:cs="OpenSymbol"/>
    </w:rPr>
  </w:style>
  <w:style w:type="character" w:customStyle="1" w:styleId="WW8Num6z1">
    <w:name w:val="WW8Num6z1"/>
    <w:rsid w:val="005B6A8D"/>
    <w:rPr>
      <w:rFonts w:ascii="OpenSymbol" w:hAnsi="OpenSymbol" w:cs="OpenSymbol"/>
    </w:rPr>
  </w:style>
  <w:style w:type="character" w:customStyle="1" w:styleId="Absatz-Standardschriftart">
    <w:name w:val="Absatz-Standardschriftart"/>
    <w:rsid w:val="005B6A8D"/>
  </w:style>
  <w:style w:type="character" w:customStyle="1" w:styleId="WW-Absatz-Standardschriftart">
    <w:name w:val="WW-Absatz-Standardschriftart"/>
    <w:rsid w:val="005B6A8D"/>
  </w:style>
  <w:style w:type="character" w:customStyle="1" w:styleId="WW-Absatz-Standardschriftart1">
    <w:name w:val="WW-Absatz-Standardschriftart1"/>
    <w:rsid w:val="005B6A8D"/>
  </w:style>
  <w:style w:type="character" w:customStyle="1" w:styleId="WW-Absatz-Standardschriftart11">
    <w:name w:val="WW-Absatz-Standardschriftart11"/>
    <w:rsid w:val="005B6A8D"/>
  </w:style>
  <w:style w:type="character" w:customStyle="1" w:styleId="WW-Absatz-Standardschriftart111">
    <w:name w:val="WW-Absatz-Standardschriftart111"/>
    <w:rsid w:val="005B6A8D"/>
  </w:style>
  <w:style w:type="character" w:customStyle="1" w:styleId="Bullets">
    <w:name w:val="Bullets"/>
    <w:rsid w:val="005B6A8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rsid w:val="005B6A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5B6A8D"/>
    <w:pPr>
      <w:spacing w:after="120"/>
    </w:pPr>
  </w:style>
  <w:style w:type="paragraph" w:styleId="Lista">
    <w:name w:val="List"/>
    <w:basedOn w:val="Textoindependiente"/>
    <w:rsid w:val="005B6A8D"/>
  </w:style>
  <w:style w:type="paragraph" w:customStyle="1" w:styleId="Epgrafe1">
    <w:name w:val="Epígrafe1"/>
    <w:basedOn w:val="Normal"/>
    <w:rsid w:val="005B6A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B6A8D"/>
    <w:pPr>
      <w:suppressLineNumbers/>
    </w:pPr>
  </w:style>
  <w:style w:type="paragraph" w:customStyle="1" w:styleId="Heading10">
    <w:name w:val="Heading 10"/>
    <w:basedOn w:val="Heading"/>
    <w:next w:val="Textoindependiente"/>
    <w:rsid w:val="005B6A8D"/>
    <w:pPr>
      <w:numPr>
        <w:numId w:val="2"/>
      </w:numPr>
    </w:pPr>
    <w:rPr>
      <w:b/>
      <w:bCs/>
      <w:sz w:val="21"/>
      <w:szCs w:val="21"/>
    </w:rPr>
  </w:style>
  <w:style w:type="paragraph" w:styleId="Firma">
    <w:name w:val="Signature"/>
    <w:basedOn w:val="Normal"/>
    <w:rsid w:val="005B6A8D"/>
    <w:pPr>
      <w:suppressLineNumbers/>
    </w:pPr>
  </w:style>
  <w:style w:type="paragraph" w:styleId="Piedepgina">
    <w:name w:val="foot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Textoindependienteprimerasangra">
    <w:name w:val="Body Text First Indent"/>
    <w:basedOn w:val="Textoindependiente"/>
    <w:rsid w:val="005B6A8D"/>
    <w:pPr>
      <w:ind w:firstLine="283"/>
    </w:pPr>
  </w:style>
  <w:style w:type="character" w:styleId="Hipervnculo">
    <w:name w:val="Hyperlink"/>
    <w:basedOn w:val="Fuentedeprrafopredeter"/>
    <w:rsid w:val="00255A2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1A9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6A8D"/>
    <w:pPr>
      <w:widowControl w:val="0"/>
      <w:suppressAutoHyphens/>
    </w:pPr>
    <w:rPr>
      <w:rFonts w:eastAsia="Bitstream Vera Sans" w:cs="Bitstream Vera Sans"/>
      <w:kern w:val="1"/>
      <w:sz w:val="24"/>
      <w:szCs w:val="24"/>
      <w:lang w:eastAsia="hi-IN" w:bidi="hi-IN"/>
    </w:rPr>
  </w:style>
  <w:style w:type="paragraph" w:styleId="Ttulo1">
    <w:name w:val="heading 1"/>
    <w:basedOn w:val="Heading"/>
    <w:next w:val="Textoindependiente"/>
    <w:qFormat/>
    <w:rsid w:val="005B6A8D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rsid w:val="005B6A8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rsid w:val="005B6A8D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Heading"/>
    <w:next w:val="Textoindependiente"/>
    <w:qFormat/>
    <w:rsid w:val="005B6A8D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oindependiente"/>
    <w:qFormat/>
    <w:rsid w:val="005B6A8D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oindependiente"/>
    <w:qFormat/>
    <w:rsid w:val="005B6A8D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Heading"/>
    <w:next w:val="Textoindependiente"/>
    <w:qFormat/>
    <w:rsid w:val="005B6A8D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Heading"/>
    <w:next w:val="Textoindependiente"/>
    <w:qFormat/>
    <w:rsid w:val="005B6A8D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rsid w:val="005B6A8D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sid w:val="005B6A8D"/>
    <w:rPr>
      <w:rFonts w:ascii="Wingdings 2" w:hAnsi="Wingdings 2" w:cs="OpenSymbol"/>
    </w:rPr>
  </w:style>
  <w:style w:type="character" w:customStyle="1" w:styleId="WW8Num3z1">
    <w:name w:val="WW8Num3z1"/>
    <w:rsid w:val="005B6A8D"/>
    <w:rPr>
      <w:rFonts w:ascii="OpenSymbol" w:hAnsi="OpenSymbol" w:cs="OpenSymbol"/>
    </w:rPr>
  </w:style>
  <w:style w:type="character" w:customStyle="1" w:styleId="WW8Num4z0">
    <w:name w:val="WW8Num4z0"/>
    <w:rsid w:val="005B6A8D"/>
    <w:rPr>
      <w:rFonts w:ascii="Wingdings 2" w:hAnsi="Wingdings 2" w:cs="OpenSymbol"/>
    </w:rPr>
  </w:style>
  <w:style w:type="character" w:customStyle="1" w:styleId="WW8Num4z1">
    <w:name w:val="WW8Num4z1"/>
    <w:rsid w:val="005B6A8D"/>
    <w:rPr>
      <w:rFonts w:ascii="OpenSymbol" w:hAnsi="OpenSymbol" w:cs="OpenSymbol"/>
    </w:rPr>
  </w:style>
  <w:style w:type="character" w:customStyle="1" w:styleId="WW8Num5z0">
    <w:name w:val="WW8Num5z0"/>
    <w:rsid w:val="005B6A8D"/>
    <w:rPr>
      <w:rFonts w:ascii="Wingdings 2" w:hAnsi="Wingdings 2" w:cs="OpenSymbol"/>
    </w:rPr>
  </w:style>
  <w:style w:type="character" w:customStyle="1" w:styleId="WW8Num5z1">
    <w:name w:val="WW8Num5z1"/>
    <w:rsid w:val="005B6A8D"/>
    <w:rPr>
      <w:rFonts w:ascii="OpenSymbol" w:hAnsi="OpenSymbol" w:cs="OpenSymbol"/>
    </w:rPr>
  </w:style>
  <w:style w:type="character" w:customStyle="1" w:styleId="WW8Num6z0">
    <w:name w:val="WW8Num6z0"/>
    <w:rsid w:val="005B6A8D"/>
    <w:rPr>
      <w:rFonts w:ascii="Wingdings 2" w:hAnsi="Wingdings 2" w:cs="OpenSymbol"/>
    </w:rPr>
  </w:style>
  <w:style w:type="character" w:customStyle="1" w:styleId="WW8Num6z1">
    <w:name w:val="WW8Num6z1"/>
    <w:rsid w:val="005B6A8D"/>
    <w:rPr>
      <w:rFonts w:ascii="OpenSymbol" w:hAnsi="OpenSymbol" w:cs="OpenSymbol"/>
    </w:rPr>
  </w:style>
  <w:style w:type="character" w:customStyle="1" w:styleId="Absatz-Standardschriftart">
    <w:name w:val="Absatz-Standardschriftart"/>
    <w:rsid w:val="005B6A8D"/>
  </w:style>
  <w:style w:type="character" w:customStyle="1" w:styleId="WW-Absatz-Standardschriftart">
    <w:name w:val="WW-Absatz-Standardschriftart"/>
    <w:rsid w:val="005B6A8D"/>
  </w:style>
  <w:style w:type="character" w:customStyle="1" w:styleId="WW-Absatz-Standardschriftart1">
    <w:name w:val="WW-Absatz-Standardschriftart1"/>
    <w:rsid w:val="005B6A8D"/>
  </w:style>
  <w:style w:type="character" w:customStyle="1" w:styleId="WW-Absatz-Standardschriftart11">
    <w:name w:val="WW-Absatz-Standardschriftart11"/>
    <w:rsid w:val="005B6A8D"/>
  </w:style>
  <w:style w:type="character" w:customStyle="1" w:styleId="WW-Absatz-Standardschriftart111">
    <w:name w:val="WW-Absatz-Standardschriftart111"/>
    <w:rsid w:val="005B6A8D"/>
  </w:style>
  <w:style w:type="character" w:customStyle="1" w:styleId="Bullets">
    <w:name w:val="Bullets"/>
    <w:rsid w:val="005B6A8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rsid w:val="005B6A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5B6A8D"/>
    <w:pPr>
      <w:spacing w:after="120"/>
    </w:pPr>
  </w:style>
  <w:style w:type="paragraph" w:styleId="Lista">
    <w:name w:val="List"/>
    <w:basedOn w:val="Textoindependiente"/>
    <w:rsid w:val="005B6A8D"/>
  </w:style>
  <w:style w:type="paragraph" w:customStyle="1" w:styleId="Epgrafe1">
    <w:name w:val="Epígrafe1"/>
    <w:basedOn w:val="Normal"/>
    <w:rsid w:val="005B6A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B6A8D"/>
    <w:pPr>
      <w:suppressLineNumbers/>
    </w:pPr>
  </w:style>
  <w:style w:type="paragraph" w:customStyle="1" w:styleId="Heading10">
    <w:name w:val="Heading 10"/>
    <w:basedOn w:val="Heading"/>
    <w:next w:val="Textoindependiente"/>
    <w:rsid w:val="005B6A8D"/>
    <w:pPr>
      <w:numPr>
        <w:numId w:val="2"/>
      </w:numPr>
    </w:pPr>
    <w:rPr>
      <w:b/>
      <w:bCs/>
      <w:sz w:val="21"/>
      <w:szCs w:val="21"/>
    </w:rPr>
  </w:style>
  <w:style w:type="paragraph" w:styleId="Firma">
    <w:name w:val="Signature"/>
    <w:basedOn w:val="Normal"/>
    <w:rsid w:val="005B6A8D"/>
    <w:pPr>
      <w:suppressLineNumbers/>
    </w:pPr>
  </w:style>
  <w:style w:type="paragraph" w:styleId="Piedepgina">
    <w:name w:val="foot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Textoindependienteprimerasangra">
    <w:name w:val="Body Text First Indent"/>
    <w:basedOn w:val="Textoindependiente"/>
    <w:rsid w:val="005B6A8D"/>
    <w:pPr>
      <w:ind w:firstLine="283"/>
    </w:pPr>
  </w:style>
  <w:style w:type="character" w:styleId="Hipervnculo">
    <w:name w:val="Hyperlink"/>
    <w:basedOn w:val="Fuentedeprrafopredeter"/>
    <w:rsid w:val="00255A2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1A9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2112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/>
  <LinksUpToDate>false</LinksUpToDate>
  <CharactersWithSpaces>13705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creator>Marcelo</dc:creator>
  <cp:lastModifiedBy>Usuario de Windows</cp:lastModifiedBy>
  <cp:revision>3</cp:revision>
  <cp:lastPrinted>2011-10-19T08:22:00Z</cp:lastPrinted>
  <dcterms:created xsi:type="dcterms:W3CDTF">2019-10-30T12:08:00Z</dcterms:created>
  <dcterms:modified xsi:type="dcterms:W3CDTF">2019-10-30T12:10:00Z</dcterms:modified>
</cp:coreProperties>
</file>